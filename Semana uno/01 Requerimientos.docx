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DC9A" w14:textId="77777777" w:rsidR="008C2396" w:rsidRDefault="008C2396" w:rsidP="00081538">
      <w:pPr>
        <w:jc w:val="center"/>
        <w:rPr>
          <w:rFonts w:ascii="Arial" w:hAnsi="Arial" w:cs="Arial"/>
          <w:b/>
          <w:sz w:val="28"/>
          <w:szCs w:val="28"/>
        </w:rPr>
      </w:pPr>
    </w:p>
    <w:p w14:paraId="5E52DDD4"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2C14FEB6" w14:textId="77777777" w:rsidR="008C2396" w:rsidRPr="008C2396" w:rsidRDefault="008C2396" w:rsidP="00081538">
      <w:pPr>
        <w:jc w:val="center"/>
        <w:rPr>
          <w:rFonts w:ascii="Arial" w:hAnsi="Arial" w:cs="Arial"/>
          <w:b/>
          <w:sz w:val="28"/>
          <w:szCs w:val="28"/>
        </w:rPr>
      </w:pPr>
    </w:p>
    <w:p w14:paraId="3C7C46C9" w14:textId="77777777" w:rsidR="00A461FC" w:rsidRPr="008C2396" w:rsidRDefault="00A461FC" w:rsidP="00B7008A">
      <w:pPr>
        <w:jc w:val="center"/>
        <w:rPr>
          <w:rFonts w:ascii="Arial" w:hAnsi="Arial" w:cs="Arial"/>
          <w:b/>
          <w:sz w:val="28"/>
          <w:szCs w:val="28"/>
        </w:rPr>
      </w:pPr>
    </w:p>
    <w:p w14:paraId="06B46F7B"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532568B8"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5D2F4D08"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7AAB2536"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12BF8BBF"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5960CD11"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71A7E53B" w14:textId="77777777" w:rsidR="00D2312D" w:rsidRPr="008C2396" w:rsidRDefault="00D2312D" w:rsidP="00D2312D">
      <w:pPr>
        <w:ind w:left="720"/>
        <w:rPr>
          <w:rFonts w:ascii="Arial" w:hAnsi="Arial" w:cs="Arial"/>
          <w:b/>
          <w:sz w:val="28"/>
          <w:szCs w:val="28"/>
        </w:rPr>
      </w:pPr>
    </w:p>
    <w:p w14:paraId="51120364" w14:textId="77777777" w:rsidR="0074642D" w:rsidRPr="008C2396" w:rsidRDefault="0074642D" w:rsidP="0074642D">
      <w:pPr>
        <w:ind w:left="720"/>
        <w:rPr>
          <w:rFonts w:ascii="Arial" w:hAnsi="Arial" w:cs="Arial"/>
          <w:b/>
          <w:sz w:val="28"/>
          <w:szCs w:val="28"/>
        </w:rPr>
      </w:pPr>
    </w:p>
    <w:p w14:paraId="3B18F004" w14:textId="77777777" w:rsidR="005455BD" w:rsidRPr="008C2396" w:rsidRDefault="005455BD" w:rsidP="00B7008A">
      <w:pPr>
        <w:jc w:val="center"/>
        <w:rPr>
          <w:rFonts w:ascii="Arial" w:hAnsi="Arial" w:cs="Arial"/>
          <w:b/>
          <w:sz w:val="28"/>
          <w:szCs w:val="28"/>
        </w:rPr>
      </w:pPr>
    </w:p>
    <w:p w14:paraId="46BC9761" w14:textId="77777777" w:rsidR="005455BD" w:rsidRPr="008C2396" w:rsidRDefault="005455BD" w:rsidP="00B7008A">
      <w:pPr>
        <w:jc w:val="center"/>
        <w:rPr>
          <w:rFonts w:ascii="Arial" w:hAnsi="Arial" w:cs="Arial"/>
          <w:b/>
          <w:sz w:val="28"/>
          <w:szCs w:val="28"/>
        </w:rPr>
      </w:pPr>
    </w:p>
    <w:p w14:paraId="4C083A7B" w14:textId="77777777" w:rsidR="005455BD" w:rsidRPr="008C2396" w:rsidRDefault="005455BD" w:rsidP="00B7008A">
      <w:pPr>
        <w:jc w:val="center"/>
        <w:rPr>
          <w:rFonts w:ascii="Arial" w:hAnsi="Arial" w:cs="Arial"/>
          <w:b/>
          <w:sz w:val="28"/>
          <w:szCs w:val="28"/>
        </w:rPr>
      </w:pPr>
    </w:p>
    <w:p w14:paraId="72B85D24" w14:textId="77777777" w:rsidR="005455BD" w:rsidRPr="008C2396" w:rsidRDefault="005455BD" w:rsidP="00B7008A">
      <w:pPr>
        <w:jc w:val="center"/>
        <w:rPr>
          <w:rFonts w:ascii="Arial" w:hAnsi="Arial" w:cs="Arial"/>
          <w:b/>
          <w:sz w:val="28"/>
          <w:szCs w:val="28"/>
        </w:rPr>
      </w:pPr>
    </w:p>
    <w:p w14:paraId="25DA33D4" w14:textId="77777777" w:rsidR="005455BD" w:rsidRPr="008C2396" w:rsidRDefault="005455BD" w:rsidP="00B7008A">
      <w:pPr>
        <w:jc w:val="center"/>
        <w:rPr>
          <w:rFonts w:ascii="Arial" w:hAnsi="Arial" w:cs="Arial"/>
          <w:b/>
          <w:sz w:val="28"/>
          <w:szCs w:val="28"/>
        </w:rPr>
      </w:pPr>
    </w:p>
    <w:p w14:paraId="3F030855" w14:textId="77777777" w:rsidR="005455BD" w:rsidRPr="008C2396" w:rsidRDefault="005455BD" w:rsidP="00B7008A">
      <w:pPr>
        <w:jc w:val="center"/>
        <w:rPr>
          <w:rFonts w:ascii="Arial" w:hAnsi="Arial" w:cs="Arial"/>
          <w:b/>
          <w:sz w:val="28"/>
          <w:szCs w:val="28"/>
        </w:rPr>
      </w:pPr>
    </w:p>
    <w:p w14:paraId="7263872F" w14:textId="77777777" w:rsidR="005455BD" w:rsidRPr="008C2396" w:rsidRDefault="005455BD" w:rsidP="00B7008A">
      <w:pPr>
        <w:jc w:val="center"/>
        <w:rPr>
          <w:rFonts w:ascii="Arial" w:hAnsi="Arial" w:cs="Arial"/>
          <w:b/>
          <w:sz w:val="28"/>
          <w:szCs w:val="28"/>
        </w:rPr>
      </w:pPr>
    </w:p>
    <w:p w14:paraId="6F45FBE6" w14:textId="77777777" w:rsidR="005455BD" w:rsidRPr="008C2396" w:rsidRDefault="005455BD" w:rsidP="00B7008A">
      <w:pPr>
        <w:jc w:val="center"/>
        <w:rPr>
          <w:rFonts w:ascii="Arial" w:hAnsi="Arial" w:cs="Arial"/>
          <w:b/>
          <w:sz w:val="28"/>
          <w:szCs w:val="28"/>
        </w:rPr>
      </w:pPr>
    </w:p>
    <w:p w14:paraId="6ADDA10F" w14:textId="77777777" w:rsidR="005455BD" w:rsidRPr="008C2396" w:rsidRDefault="005455BD" w:rsidP="00B7008A">
      <w:pPr>
        <w:jc w:val="center"/>
        <w:rPr>
          <w:rFonts w:ascii="Arial" w:hAnsi="Arial" w:cs="Arial"/>
          <w:b/>
          <w:sz w:val="28"/>
          <w:szCs w:val="28"/>
        </w:rPr>
      </w:pPr>
    </w:p>
    <w:p w14:paraId="5378BC0D" w14:textId="77777777" w:rsidR="002048DB" w:rsidRPr="008C2396" w:rsidRDefault="002048DB" w:rsidP="00B7008A">
      <w:pPr>
        <w:jc w:val="center"/>
        <w:rPr>
          <w:rFonts w:ascii="Arial" w:hAnsi="Arial" w:cs="Arial"/>
          <w:b/>
          <w:sz w:val="28"/>
          <w:szCs w:val="28"/>
        </w:rPr>
      </w:pPr>
    </w:p>
    <w:p w14:paraId="59D32573" w14:textId="77777777" w:rsidR="002048DB" w:rsidRPr="008C2396" w:rsidRDefault="002048DB" w:rsidP="00B7008A">
      <w:pPr>
        <w:jc w:val="center"/>
        <w:rPr>
          <w:rFonts w:ascii="Arial" w:hAnsi="Arial" w:cs="Arial"/>
          <w:b/>
          <w:sz w:val="28"/>
          <w:szCs w:val="28"/>
        </w:rPr>
      </w:pPr>
    </w:p>
    <w:p w14:paraId="145087BE" w14:textId="77777777" w:rsidR="002048DB" w:rsidRPr="008C2396" w:rsidRDefault="002048DB" w:rsidP="00B7008A">
      <w:pPr>
        <w:jc w:val="center"/>
        <w:rPr>
          <w:rFonts w:ascii="Arial" w:hAnsi="Arial" w:cs="Arial"/>
          <w:b/>
          <w:sz w:val="28"/>
          <w:szCs w:val="28"/>
        </w:rPr>
      </w:pPr>
    </w:p>
    <w:p w14:paraId="70744B21" w14:textId="77777777" w:rsidR="00685EC6" w:rsidRPr="008C2396" w:rsidRDefault="00685EC6" w:rsidP="00B7008A">
      <w:pPr>
        <w:jc w:val="center"/>
        <w:rPr>
          <w:rFonts w:ascii="Arial" w:hAnsi="Arial" w:cs="Arial"/>
          <w:b/>
          <w:sz w:val="28"/>
          <w:szCs w:val="28"/>
        </w:rPr>
      </w:pPr>
    </w:p>
    <w:p w14:paraId="3873194A" w14:textId="77777777" w:rsidR="00685EC6" w:rsidRPr="008C2396" w:rsidRDefault="00685EC6" w:rsidP="00B7008A">
      <w:pPr>
        <w:jc w:val="center"/>
        <w:rPr>
          <w:rFonts w:ascii="Arial" w:hAnsi="Arial" w:cs="Arial"/>
          <w:b/>
          <w:sz w:val="28"/>
          <w:szCs w:val="28"/>
        </w:rPr>
      </w:pPr>
    </w:p>
    <w:p w14:paraId="329DFFBB" w14:textId="77777777" w:rsidR="005455BD" w:rsidRPr="008C2396" w:rsidRDefault="005455BD" w:rsidP="00B7008A">
      <w:pPr>
        <w:jc w:val="center"/>
        <w:rPr>
          <w:rFonts w:ascii="Arial" w:hAnsi="Arial" w:cs="Arial"/>
          <w:b/>
          <w:sz w:val="28"/>
          <w:szCs w:val="28"/>
        </w:rPr>
      </w:pPr>
    </w:p>
    <w:p w14:paraId="72686639" w14:textId="77777777" w:rsidR="005455BD" w:rsidRPr="008C2396" w:rsidRDefault="005455BD" w:rsidP="00B7008A">
      <w:pPr>
        <w:jc w:val="center"/>
        <w:rPr>
          <w:rFonts w:ascii="Arial" w:hAnsi="Arial" w:cs="Arial"/>
          <w:b/>
          <w:sz w:val="28"/>
          <w:szCs w:val="28"/>
        </w:rPr>
      </w:pPr>
    </w:p>
    <w:p w14:paraId="2A2688E0" w14:textId="77777777" w:rsidR="00DD1328" w:rsidRPr="008C2396" w:rsidRDefault="00DD1328" w:rsidP="00B7008A">
      <w:pPr>
        <w:jc w:val="center"/>
        <w:rPr>
          <w:rFonts w:ascii="Arial" w:hAnsi="Arial" w:cs="Arial"/>
          <w:b/>
          <w:sz w:val="28"/>
          <w:szCs w:val="28"/>
        </w:rPr>
      </w:pPr>
    </w:p>
    <w:p w14:paraId="235DD012" w14:textId="77777777" w:rsidR="00DD1328" w:rsidRPr="008C2396" w:rsidRDefault="00DD1328" w:rsidP="00B7008A">
      <w:pPr>
        <w:jc w:val="center"/>
        <w:rPr>
          <w:rFonts w:ascii="Arial" w:hAnsi="Arial" w:cs="Arial"/>
          <w:b/>
          <w:sz w:val="28"/>
          <w:szCs w:val="28"/>
        </w:rPr>
      </w:pPr>
    </w:p>
    <w:p w14:paraId="6103FC15" w14:textId="77777777" w:rsidR="005455BD" w:rsidRPr="008C2396" w:rsidRDefault="005455BD" w:rsidP="00B7008A">
      <w:pPr>
        <w:jc w:val="center"/>
        <w:rPr>
          <w:rFonts w:ascii="Arial" w:hAnsi="Arial" w:cs="Arial"/>
          <w:b/>
          <w:sz w:val="28"/>
          <w:szCs w:val="28"/>
        </w:rPr>
      </w:pPr>
    </w:p>
    <w:p w14:paraId="70EA9EA6" w14:textId="77777777" w:rsidR="00D2312D" w:rsidRPr="008C2396" w:rsidRDefault="00D2312D" w:rsidP="00B7008A">
      <w:pPr>
        <w:jc w:val="center"/>
        <w:rPr>
          <w:rFonts w:ascii="Arial" w:hAnsi="Arial" w:cs="Arial"/>
          <w:b/>
          <w:sz w:val="28"/>
          <w:szCs w:val="28"/>
        </w:rPr>
      </w:pPr>
    </w:p>
    <w:p w14:paraId="73D52B28"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53E58A40"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439D2572" w14:textId="77777777" w:rsidTr="00DB73D5">
        <w:trPr>
          <w:trHeight w:val="522"/>
        </w:trPr>
        <w:tc>
          <w:tcPr>
            <w:tcW w:w="3406" w:type="dxa"/>
            <w:shd w:val="clear" w:color="auto" w:fill="A50021"/>
            <w:vAlign w:val="center"/>
          </w:tcPr>
          <w:p w14:paraId="27F5A8AC"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165485C9" w14:textId="18AC3524" w:rsidR="003F51CC" w:rsidRPr="00C56D5D" w:rsidRDefault="00C56D5D" w:rsidP="0031230D">
            <w:pPr>
              <w:rPr>
                <w:rFonts w:ascii="Arial" w:hAnsi="Arial" w:cs="Arial"/>
                <w:sz w:val="22"/>
                <w:szCs w:val="22"/>
              </w:rPr>
            </w:pPr>
            <w:r>
              <w:rPr>
                <w:rFonts w:ascii="Arial" w:hAnsi="Arial" w:cs="Arial"/>
                <w:sz w:val="22"/>
                <w:szCs w:val="22"/>
              </w:rPr>
              <w:t xml:space="preserve">Despacho </w:t>
            </w:r>
            <w:proofErr w:type="spellStart"/>
            <w:r>
              <w:rPr>
                <w:rFonts w:ascii="Arial" w:hAnsi="Arial" w:cs="Arial"/>
                <w:sz w:val="22"/>
                <w:szCs w:val="22"/>
              </w:rPr>
              <w:t>Abogabot</w:t>
            </w:r>
            <w:proofErr w:type="spellEnd"/>
          </w:p>
        </w:tc>
      </w:tr>
      <w:tr w:rsidR="00DB73D5" w:rsidRPr="008C2396" w14:paraId="77674A6D" w14:textId="77777777" w:rsidTr="00DB73D5">
        <w:trPr>
          <w:trHeight w:val="522"/>
        </w:trPr>
        <w:tc>
          <w:tcPr>
            <w:tcW w:w="3406" w:type="dxa"/>
            <w:shd w:val="clear" w:color="auto" w:fill="A50021"/>
            <w:vAlign w:val="center"/>
          </w:tcPr>
          <w:p w14:paraId="7EB24D71"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1951EFC0" w14:textId="36B34B6E" w:rsidR="006E33C2" w:rsidRPr="00C56D5D" w:rsidRDefault="00C56D5D" w:rsidP="0031230D">
            <w:pPr>
              <w:rPr>
                <w:rFonts w:ascii="Arial" w:hAnsi="Arial" w:cs="Arial"/>
                <w:sz w:val="22"/>
                <w:szCs w:val="22"/>
              </w:rPr>
            </w:pPr>
            <w:r>
              <w:rPr>
                <w:rFonts w:ascii="Arial" w:hAnsi="Arial" w:cs="Arial"/>
                <w:sz w:val="22"/>
                <w:szCs w:val="22"/>
              </w:rPr>
              <w:t xml:space="preserve">Automatización de demandas </w:t>
            </w:r>
            <w:r w:rsidR="005F5B45">
              <w:rPr>
                <w:rFonts w:ascii="Arial" w:hAnsi="Arial" w:cs="Arial"/>
                <w:sz w:val="22"/>
                <w:szCs w:val="22"/>
              </w:rPr>
              <w:t>a través</w:t>
            </w:r>
            <w:r>
              <w:rPr>
                <w:rFonts w:ascii="Arial" w:hAnsi="Arial" w:cs="Arial"/>
                <w:sz w:val="22"/>
                <w:szCs w:val="22"/>
              </w:rPr>
              <w:t xml:space="preserve"> de </w:t>
            </w:r>
            <w:proofErr w:type="spellStart"/>
            <w:r>
              <w:rPr>
                <w:rFonts w:ascii="Arial" w:hAnsi="Arial" w:cs="Arial"/>
                <w:sz w:val="22"/>
                <w:szCs w:val="22"/>
              </w:rPr>
              <w:t>pagina</w:t>
            </w:r>
            <w:proofErr w:type="spellEnd"/>
            <w:r>
              <w:rPr>
                <w:rFonts w:ascii="Arial" w:hAnsi="Arial" w:cs="Arial"/>
                <w:sz w:val="22"/>
                <w:szCs w:val="22"/>
              </w:rPr>
              <w:t xml:space="preserve"> web</w:t>
            </w:r>
          </w:p>
        </w:tc>
      </w:tr>
      <w:tr w:rsidR="006E33C2" w:rsidRPr="008C2396" w14:paraId="1B6B439C" w14:textId="77777777" w:rsidTr="00DB73D5">
        <w:trPr>
          <w:trHeight w:val="343"/>
        </w:trPr>
        <w:tc>
          <w:tcPr>
            <w:tcW w:w="3406" w:type="dxa"/>
            <w:shd w:val="clear" w:color="auto" w:fill="A50021"/>
            <w:vAlign w:val="center"/>
          </w:tcPr>
          <w:p w14:paraId="509F21D8"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3E24B31" w14:textId="481850CD" w:rsidR="006E33C2" w:rsidRPr="00C56D5D" w:rsidRDefault="00C56D5D" w:rsidP="0031230D">
            <w:pPr>
              <w:rPr>
                <w:rFonts w:ascii="Arial" w:hAnsi="Arial" w:cs="Arial"/>
                <w:sz w:val="22"/>
                <w:szCs w:val="22"/>
              </w:rPr>
            </w:pPr>
            <w:r>
              <w:rPr>
                <w:rFonts w:ascii="Arial" w:hAnsi="Arial" w:cs="Arial"/>
                <w:sz w:val="22"/>
                <w:szCs w:val="22"/>
              </w:rPr>
              <w:t>22/022/2022</w:t>
            </w:r>
          </w:p>
        </w:tc>
      </w:tr>
      <w:tr w:rsidR="00DB73D5" w:rsidRPr="008C2396" w14:paraId="184A44F2" w14:textId="77777777" w:rsidTr="00FB43A7">
        <w:trPr>
          <w:trHeight w:val="437"/>
        </w:trPr>
        <w:tc>
          <w:tcPr>
            <w:tcW w:w="3406" w:type="dxa"/>
            <w:shd w:val="clear" w:color="auto" w:fill="A50021"/>
            <w:vAlign w:val="center"/>
          </w:tcPr>
          <w:p w14:paraId="7D0D82F9"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0A66795B" w14:textId="387DAC6C" w:rsidR="006E33C2" w:rsidRPr="005F5B45" w:rsidRDefault="005F5B45" w:rsidP="0031230D">
            <w:pPr>
              <w:rPr>
                <w:rFonts w:ascii="Arial" w:hAnsi="Arial" w:cs="Arial"/>
                <w:sz w:val="22"/>
                <w:szCs w:val="22"/>
              </w:rPr>
            </w:pPr>
            <w:proofErr w:type="spellStart"/>
            <w:r w:rsidRPr="005F5B45">
              <w:rPr>
                <w:rFonts w:ascii="Arial" w:hAnsi="Arial" w:cs="Arial"/>
                <w:sz w:val="22"/>
                <w:szCs w:val="22"/>
              </w:rPr>
              <w:t>Jesus</w:t>
            </w:r>
            <w:proofErr w:type="spellEnd"/>
            <w:r w:rsidRPr="005F5B45">
              <w:rPr>
                <w:rFonts w:ascii="Arial" w:hAnsi="Arial" w:cs="Arial"/>
                <w:sz w:val="22"/>
                <w:szCs w:val="22"/>
              </w:rPr>
              <w:t xml:space="preserve"> </w:t>
            </w:r>
            <w:proofErr w:type="spellStart"/>
            <w:r w:rsidRPr="005F5B45">
              <w:rPr>
                <w:rFonts w:ascii="Arial" w:hAnsi="Arial" w:cs="Arial"/>
                <w:sz w:val="22"/>
                <w:szCs w:val="22"/>
              </w:rPr>
              <w:t>Tlatilolpa</w:t>
            </w:r>
            <w:proofErr w:type="spellEnd"/>
          </w:p>
        </w:tc>
      </w:tr>
      <w:tr w:rsidR="00DB73D5" w:rsidRPr="008C2396" w14:paraId="66532B81" w14:textId="77777777" w:rsidTr="00FB43A7">
        <w:trPr>
          <w:trHeight w:val="699"/>
        </w:trPr>
        <w:tc>
          <w:tcPr>
            <w:tcW w:w="3406" w:type="dxa"/>
            <w:shd w:val="clear" w:color="auto" w:fill="A50021"/>
            <w:vAlign w:val="center"/>
          </w:tcPr>
          <w:p w14:paraId="7443A3D2"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61F09A0F" w14:textId="484B1AC4" w:rsidR="006E33C2" w:rsidRPr="001F155E" w:rsidRDefault="00650E0A" w:rsidP="0031230D">
            <w:pPr>
              <w:rPr>
                <w:rFonts w:ascii="Arial" w:hAnsi="Arial" w:cs="Arial"/>
                <w:sz w:val="22"/>
                <w:szCs w:val="22"/>
              </w:rPr>
            </w:pPr>
            <w:r w:rsidRPr="001F155E">
              <w:rPr>
                <w:rFonts w:ascii="Arial" w:hAnsi="Arial" w:cs="Arial"/>
                <w:sz w:val="22"/>
                <w:szCs w:val="22"/>
              </w:rPr>
              <w:t xml:space="preserve">Despacho jurídico </w:t>
            </w:r>
            <w:proofErr w:type="spellStart"/>
            <w:r w:rsidRPr="001F155E">
              <w:rPr>
                <w:rFonts w:ascii="Arial" w:hAnsi="Arial" w:cs="Arial"/>
                <w:sz w:val="22"/>
                <w:szCs w:val="22"/>
              </w:rPr>
              <w:t>Abogabot</w:t>
            </w:r>
            <w:proofErr w:type="spellEnd"/>
          </w:p>
        </w:tc>
      </w:tr>
      <w:tr w:rsidR="006E33C2" w:rsidRPr="008C2396" w14:paraId="06CAFB3D" w14:textId="77777777" w:rsidTr="00FB43A7">
        <w:trPr>
          <w:trHeight w:val="837"/>
        </w:trPr>
        <w:tc>
          <w:tcPr>
            <w:tcW w:w="3406" w:type="dxa"/>
            <w:shd w:val="clear" w:color="auto" w:fill="A50021"/>
            <w:vAlign w:val="center"/>
          </w:tcPr>
          <w:p w14:paraId="1FB8EFF2"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14D9E8F7" w14:textId="67278A46" w:rsidR="006E33C2" w:rsidRPr="001F155E" w:rsidRDefault="00650E0A" w:rsidP="0031230D">
            <w:pPr>
              <w:rPr>
                <w:rFonts w:ascii="Arial" w:hAnsi="Arial" w:cs="Arial"/>
                <w:sz w:val="22"/>
                <w:szCs w:val="22"/>
              </w:rPr>
            </w:pPr>
            <w:r w:rsidRPr="001F155E">
              <w:rPr>
                <w:rFonts w:ascii="Arial" w:hAnsi="Arial" w:cs="Arial"/>
                <w:sz w:val="22"/>
                <w:szCs w:val="22"/>
              </w:rPr>
              <w:t>Laura Gu</w:t>
            </w:r>
            <w:r w:rsidR="001F155E" w:rsidRPr="001F155E">
              <w:rPr>
                <w:rFonts w:ascii="Arial" w:hAnsi="Arial" w:cs="Arial"/>
                <w:sz w:val="22"/>
                <w:szCs w:val="22"/>
              </w:rPr>
              <w:t>a</w:t>
            </w:r>
            <w:r w:rsidRPr="001F155E">
              <w:rPr>
                <w:rFonts w:ascii="Arial" w:hAnsi="Arial" w:cs="Arial"/>
                <w:sz w:val="22"/>
                <w:szCs w:val="22"/>
              </w:rPr>
              <w:t>dalupe Guzmán Mendoza</w:t>
            </w:r>
          </w:p>
        </w:tc>
      </w:tr>
    </w:tbl>
    <w:p w14:paraId="34150CC8" w14:textId="77777777" w:rsidR="00CD780B" w:rsidRPr="008C2396" w:rsidRDefault="00CD780B" w:rsidP="00CD780B">
      <w:pPr>
        <w:rPr>
          <w:rFonts w:ascii="Arial" w:hAnsi="Arial" w:cs="Arial"/>
          <w:lang w:val="es-ES_tradnl" w:eastAsia="en-US"/>
        </w:rPr>
      </w:pPr>
      <w:bookmarkStart w:id="1" w:name="_Toc532221775"/>
    </w:p>
    <w:p w14:paraId="26982249"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356804E4"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288F4B08" w14:textId="77777777" w:rsidTr="002F0FDB">
        <w:trPr>
          <w:trHeight w:val="294"/>
        </w:trPr>
        <w:tc>
          <w:tcPr>
            <w:tcW w:w="10348" w:type="dxa"/>
            <w:shd w:val="clear" w:color="auto" w:fill="A50021"/>
          </w:tcPr>
          <w:p w14:paraId="72906568"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1A9C8AB4" w14:textId="77777777" w:rsidTr="0031230D">
        <w:trPr>
          <w:trHeight w:val="284"/>
        </w:trPr>
        <w:tc>
          <w:tcPr>
            <w:tcW w:w="10348" w:type="dxa"/>
            <w:shd w:val="clear" w:color="auto" w:fill="808080"/>
          </w:tcPr>
          <w:p w14:paraId="1C3E3C50"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299CB09F" w14:textId="77777777" w:rsidTr="00FB43A7">
        <w:trPr>
          <w:trHeight w:val="933"/>
        </w:trPr>
        <w:tc>
          <w:tcPr>
            <w:tcW w:w="10348" w:type="dxa"/>
            <w:shd w:val="clear" w:color="auto" w:fill="auto"/>
          </w:tcPr>
          <w:p w14:paraId="0F61F209" w14:textId="35827301" w:rsidR="005F5B45" w:rsidRDefault="005F5B45" w:rsidP="00554294">
            <w:pPr>
              <w:rPr>
                <w:rFonts w:ascii="Arial" w:hAnsi="Arial" w:cs="Arial"/>
                <w:sz w:val="22"/>
                <w:szCs w:val="22"/>
              </w:rPr>
            </w:pPr>
            <w:r>
              <w:rPr>
                <w:rFonts w:ascii="Arial" w:hAnsi="Arial" w:cs="Arial"/>
                <w:sz w:val="22"/>
                <w:szCs w:val="22"/>
              </w:rPr>
              <w:t xml:space="preserve">El solicitante indica que requiere la creación de una </w:t>
            </w:r>
            <w:proofErr w:type="spellStart"/>
            <w:r>
              <w:rPr>
                <w:rFonts w:ascii="Arial" w:hAnsi="Arial" w:cs="Arial"/>
                <w:sz w:val="22"/>
                <w:szCs w:val="22"/>
              </w:rPr>
              <w:t>pagina</w:t>
            </w:r>
            <w:proofErr w:type="spellEnd"/>
            <w:r>
              <w:rPr>
                <w:rFonts w:ascii="Arial" w:hAnsi="Arial" w:cs="Arial"/>
                <w:sz w:val="22"/>
                <w:szCs w:val="22"/>
              </w:rPr>
              <w:t xml:space="preserve"> web en la que el cliente pueda llenar un formulario y al finalizar este se lleve al pago para finalizar la transacción. El cliente debe poder darle seguimiento a su demanda por lo que deberá crear una cuenta</w:t>
            </w:r>
            <w:r w:rsidR="00A50CEB">
              <w:rPr>
                <w:rFonts w:ascii="Arial" w:hAnsi="Arial" w:cs="Arial"/>
                <w:sz w:val="22"/>
                <w:szCs w:val="22"/>
              </w:rPr>
              <w:t xml:space="preserve">. Cada que se reciba una demanda se debe de notificar al administrador, con los datos ingresados en el formulario se debe crear un formato de Word. Deberá llegarle una notificación de pago al administrador y podrá ver en un </w:t>
            </w:r>
            <w:proofErr w:type="spellStart"/>
            <w:r w:rsidR="00A50CEB">
              <w:rPr>
                <w:rFonts w:ascii="Arial" w:hAnsi="Arial" w:cs="Arial"/>
                <w:sz w:val="22"/>
                <w:szCs w:val="22"/>
              </w:rPr>
              <w:t>dashboard</w:t>
            </w:r>
            <w:proofErr w:type="spellEnd"/>
            <w:r w:rsidR="00A50CEB">
              <w:rPr>
                <w:rFonts w:ascii="Arial" w:hAnsi="Arial" w:cs="Arial"/>
                <w:sz w:val="22"/>
                <w:szCs w:val="22"/>
              </w:rPr>
              <w:t xml:space="preserve"> la cantidad de ingresos recibidos.</w:t>
            </w:r>
          </w:p>
          <w:p w14:paraId="4996648F" w14:textId="7C50AB0F" w:rsidR="00A50CEB" w:rsidRPr="005F5B45" w:rsidRDefault="00A50CEB" w:rsidP="00554294">
            <w:pPr>
              <w:rPr>
                <w:rFonts w:ascii="Arial" w:hAnsi="Arial" w:cs="Arial"/>
                <w:sz w:val="22"/>
                <w:szCs w:val="22"/>
              </w:rPr>
            </w:pPr>
            <w:r>
              <w:rPr>
                <w:rFonts w:ascii="Arial" w:hAnsi="Arial" w:cs="Arial"/>
                <w:sz w:val="22"/>
                <w:szCs w:val="22"/>
              </w:rPr>
              <w:t xml:space="preserve">El administrador debe poder actualizar el proceso de la demanda y agregar comentarios en cada paso del proceso. El cliente debe recibir notificaciones sobre el avance de su proceso de demanda. </w:t>
            </w:r>
            <w:proofErr w:type="gramStart"/>
            <w:r>
              <w:rPr>
                <w:rFonts w:ascii="Arial" w:hAnsi="Arial" w:cs="Arial"/>
                <w:sz w:val="22"/>
                <w:szCs w:val="22"/>
              </w:rPr>
              <w:t>Además</w:t>
            </w:r>
            <w:proofErr w:type="gramEnd"/>
            <w:r>
              <w:rPr>
                <w:rFonts w:ascii="Arial" w:hAnsi="Arial" w:cs="Arial"/>
                <w:sz w:val="22"/>
                <w:szCs w:val="22"/>
              </w:rPr>
              <w:t xml:space="preserve"> la página debe poder consultarse desde el celular</w:t>
            </w:r>
            <w:r w:rsidR="001A12F8">
              <w:rPr>
                <w:rFonts w:ascii="Arial" w:hAnsi="Arial" w:cs="Arial"/>
                <w:sz w:val="22"/>
                <w:szCs w:val="22"/>
              </w:rPr>
              <w:t>. Tiene preferencia por los colores azul marino y blanco.</w:t>
            </w:r>
          </w:p>
        </w:tc>
      </w:tr>
      <w:tr w:rsidR="00554294" w:rsidRPr="008C2396" w14:paraId="126E7661" w14:textId="77777777" w:rsidTr="0031230D">
        <w:trPr>
          <w:trHeight w:val="278"/>
        </w:trPr>
        <w:tc>
          <w:tcPr>
            <w:tcW w:w="10348" w:type="dxa"/>
            <w:shd w:val="clear" w:color="auto" w:fill="808080"/>
          </w:tcPr>
          <w:p w14:paraId="7B30991A"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11519330" w14:textId="77777777" w:rsidTr="00FB43A7">
        <w:trPr>
          <w:trHeight w:val="1189"/>
        </w:trPr>
        <w:tc>
          <w:tcPr>
            <w:tcW w:w="10348" w:type="dxa"/>
            <w:shd w:val="clear" w:color="auto" w:fill="auto"/>
          </w:tcPr>
          <w:p w14:paraId="32C02B80" w14:textId="234E620B" w:rsidR="00554294" w:rsidRPr="001A12F8" w:rsidRDefault="001A12F8" w:rsidP="00554294">
            <w:pPr>
              <w:rPr>
                <w:rFonts w:ascii="Arial" w:hAnsi="Arial" w:cs="Arial"/>
                <w:sz w:val="22"/>
                <w:szCs w:val="22"/>
              </w:rPr>
            </w:pPr>
            <w:r>
              <w:rPr>
                <w:rFonts w:ascii="Arial" w:hAnsi="Arial" w:cs="Arial"/>
                <w:sz w:val="22"/>
                <w:szCs w:val="22"/>
              </w:rPr>
              <w:t>Comprendo que el solicitante requiere una pagina web para tener una mejor comunicación con clientes donde los clientes sean capaces de rellenar un formulario del cual se extraerán los datos para llenar un documento Word, una vez completado el formulario se procederá al pago el cual será notificado a los administradores</w:t>
            </w:r>
            <w:r w:rsidR="00C976B6">
              <w:rPr>
                <w:rFonts w:ascii="Arial" w:hAnsi="Arial" w:cs="Arial"/>
                <w:sz w:val="22"/>
                <w:szCs w:val="22"/>
              </w:rPr>
              <w:t xml:space="preserve"> y poder ver los pagos realizados en un </w:t>
            </w:r>
            <w:proofErr w:type="spellStart"/>
            <w:r w:rsidR="00C976B6">
              <w:rPr>
                <w:rFonts w:ascii="Arial" w:hAnsi="Arial" w:cs="Arial"/>
                <w:sz w:val="22"/>
                <w:szCs w:val="22"/>
              </w:rPr>
              <w:t>dashboard</w:t>
            </w:r>
            <w:proofErr w:type="spellEnd"/>
            <w:r>
              <w:rPr>
                <w:rFonts w:ascii="Arial" w:hAnsi="Arial" w:cs="Arial"/>
                <w:sz w:val="22"/>
                <w:szCs w:val="22"/>
              </w:rPr>
              <w:t xml:space="preserve">. Para que el cliente pueda seguir su proceso de demanda es necesario que cree una cuenta en el sitio; los administradores deben poder subir actualizaciones sobre </w:t>
            </w:r>
            <w:r w:rsidR="00C976B6">
              <w:rPr>
                <w:rFonts w:ascii="Arial" w:hAnsi="Arial" w:cs="Arial"/>
                <w:sz w:val="22"/>
                <w:szCs w:val="22"/>
              </w:rPr>
              <w:t xml:space="preserve">la demanda y los clientes deben recibir notificaciones sobre estas. El solicitante se inclina por los colores azul marino y blanco pero </w:t>
            </w:r>
            <w:proofErr w:type="spellStart"/>
            <w:r w:rsidR="00C976B6">
              <w:rPr>
                <w:rFonts w:ascii="Arial" w:hAnsi="Arial" w:cs="Arial"/>
                <w:sz w:val="22"/>
                <w:szCs w:val="22"/>
              </w:rPr>
              <w:t>esta</w:t>
            </w:r>
            <w:proofErr w:type="spellEnd"/>
            <w:r w:rsidR="00C976B6">
              <w:rPr>
                <w:rFonts w:ascii="Arial" w:hAnsi="Arial" w:cs="Arial"/>
                <w:sz w:val="22"/>
                <w:szCs w:val="22"/>
              </w:rPr>
              <w:t xml:space="preserve"> abierto a sugerencias.</w:t>
            </w:r>
          </w:p>
        </w:tc>
      </w:tr>
    </w:tbl>
    <w:p w14:paraId="01884912" w14:textId="77777777" w:rsidR="00A461FC" w:rsidRPr="008C2396" w:rsidRDefault="00A461FC" w:rsidP="00A461FC">
      <w:pPr>
        <w:rPr>
          <w:rFonts w:ascii="Arial" w:hAnsi="Arial" w:cs="Arial"/>
          <w:b/>
          <w:sz w:val="28"/>
          <w:szCs w:val="28"/>
        </w:rPr>
      </w:pPr>
    </w:p>
    <w:p w14:paraId="6467E698"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010631C3"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65AFAAED"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1F3D42EF"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0C3D7AEF"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2DA1C777"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326DF341"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3F19C1FB"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5A338AF4"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0666AB81"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65708A37" w14:textId="77777777" w:rsidTr="00287554">
        <w:trPr>
          <w:trHeight w:val="182"/>
        </w:trPr>
        <w:tc>
          <w:tcPr>
            <w:tcW w:w="2836" w:type="dxa"/>
            <w:shd w:val="clear" w:color="auto" w:fill="A50021"/>
            <w:vAlign w:val="center"/>
          </w:tcPr>
          <w:p w14:paraId="2BCE26D1"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1EB3E72F"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76B8C5F2"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298EC6E2"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47D3B88D" w14:textId="77777777" w:rsidTr="00287554">
        <w:trPr>
          <w:trHeight w:val="230"/>
        </w:trPr>
        <w:tc>
          <w:tcPr>
            <w:tcW w:w="10519" w:type="dxa"/>
            <w:gridSpan w:val="6"/>
            <w:shd w:val="clear" w:color="auto" w:fill="A50021"/>
            <w:vAlign w:val="center"/>
          </w:tcPr>
          <w:p w14:paraId="29735013"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043B3BA2" w14:textId="77777777" w:rsidTr="00287554">
        <w:trPr>
          <w:trHeight w:val="1578"/>
        </w:trPr>
        <w:tc>
          <w:tcPr>
            <w:tcW w:w="10519" w:type="dxa"/>
            <w:gridSpan w:val="6"/>
            <w:shd w:val="clear" w:color="auto" w:fill="FFFFFF"/>
            <w:vAlign w:val="center"/>
          </w:tcPr>
          <w:p w14:paraId="205BD649"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7E3878EB"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5783DDBC" w14:textId="77777777" w:rsidR="00E442EC" w:rsidRPr="008C2396" w:rsidRDefault="00E442EC" w:rsidP="0031230D">
            <w:pPr>
              <w:rPr>
                <w:rFonts w:ascii="Arial" w:hAnsi="Arial" w:cs="Arial"/>
                <w:b/>
                <w:color w:val="A6A6A6"/>
                <w:sz w:val="22"/>
                <w:szCs w:val="22"/>
              </w:rPr>
            </w:pPr>
          </w:p>
          <w:p w14:paraId="78DE53A1" w14:textId="3D79F62D" w:rsidR="00E442EC" w:rsidRPr="008C2396" w:rsidRDefault="00F8700E" w:rsidP="00235D56">
            <w:pPr>
              <w:jc w:val="center"/>
              <w:rPr>
                <w:rFonts w:ascii="Arial" w:hAnsi="Arial" w:cs="Arial"/>
                <w:b/>
                <w:color w:val="A6A6A6"/>
                <w:sz w:val="22"/>
                <w:szCs w:val="22"/>
              </w:rPr>
            </w:pPr>
            <w:r>
              <w:rPr>
                <w:rFonts w:ascii="Arial" w:hAnsi="Arial" w:cs="Arial"/>
                <w:b/>
                <w:sz w:val="22"/>
                <w:szCs w:val="22"/>
              </w:rPr>
              <w:lastRenderedPageBreak/>
              <w:pict w14:anchorId="05E98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1.6pt;height:483pt">
                  <v:imagedata r:id="rId8" o:title="My First Board"/>
                </v:shape>
              </w:pict>
            </w:r>
          </w:p>
        </w:tc>
      </w:tr>
      <w:tr w:rsidR="00C5127D" w:rsidRPr="008C2396" w14:paraId="0419AB32" w14:textId="77777777" w:rsidTr="00287554">
        <w:trPr>
          <w:trHeight w:val="182"/>
        </w:trPr>
        <w:tc>
          <w:tcPr>
            <w:tcW w:w="10519" w:type="dxa"/>
            <w:gridSpan w:val="6"/>
            <w:shd w:val="clear" w:color="auto" w:fill="A50021"/>
            <w:vAlign w:val="center"/>
          </w:tcPr>
          <w:p w14:paraId="6F6B57F1"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lastRenderedPageBreak/>
              <w:t>Términos de Referencia</w:t>
            </w:r>
          </w:p>
        </w:tc>
      </w:tr>
      <w:tr w:rsidR="008355CE" w:rsidRPr="008C2396" w14:paraId="3A2A25E2" w14:textId="77777777" w:rsidTr="00287554">
        <w:trPr>
          <w:trHeight w:val="1578"/>
        </w:trPr>
        <w:tc>
          <w:tcPr>
            <w:tcW w:w="2836" w:type="dxa"/>
            <w:shd w:val="clear" w:color="auto" w:fill="A50021"/>
            <w:vAlign w:val="center"/>
          </w:tcPr>
          <w:p w14:paraId="67C94D57"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6FA523CF" w14:textId="77777777" w:rsidR="008355CE" w:rsidRDefault="000F4FB4" w:rsidP="000F4FB4">
            <w:pPr>
              <w:rPr>
                <w:rFonts w:ascii="Arial" w:hAnsi="Arial" w:cs="Arial"/>
                <w:sz w:val="22"/>
                <w:szCs w:val="22"/>
              </w:rPr>
            </w:pPr>
            <w:r>
              <w:rPr>
                <w:rFonts w:ascii="Arial" w:hAnsi="Arial" w:cs="Arial"/>
                <w:sz w:val="22"/>
                <w:szCs w:val="22"/>
              </w:rPr>
              <w:t>Automatizar las demandas de los clientes.</w:t>
            </w:r>
          </w:p>
          <w:p w14:paraId="5BA626AD" w14:textId="77777777" w:rsidR="000F4FB4" w:rsidRDefault="000F4FB4" w:rsidP="000F4FB4">
            <w:pPr>
              <w:rPr>
                <w:rFonts w:ascii="Arial" w:hAnsi="Arial" w:cs="Arial"/>
                <w:sz w:val="22"/>
                <w:szCs w:val="22"/>
              </w:rPr>
            </w:pPr>
            <w:r>
              <w:rPr>
                <w:rFonts w:ascii="Arial" w:hAnsi="Arial" w:cs="Arial"/>
                <w:sz w:val="22"/>
                <w:szCs w:val="22"/>
              </w:rPr>
              <w:t>Los clientes podrán ver las actualizaciones en sus demandas creando una cuenta en el sitio.</w:t>
            </w:r>
          </w:p>
          <w:p w14:paraId="3B39340B" w14:textId="77777777" w:rsidR="000F4FB4" w:rsidRDefault="000F4FB4" w:rsidP="000F4FB4">
            <w:pPr>
              <w:rPr>
                <w:rFonts w:ascii="Arial" w:hAnsi="Arial" w:cs="Arial"/>
                <w:sz w:val="22"/>
                <w:szCs w:val="22"/>
              </w:rPr>
            </w:pPr>
            <w:r>
              <w:rPr>
                <w:rFonts w:ascii="Arial" w:hAnsi="Arial" w:cs="Arial"/>
                <w:sz w:val="22"/>
                <w:szCs w:val="22"/>
              </w:rPr>
              <w:t>No se podrán modificar los datos una vez realizado el envío del formulario.</w:t>
            </w:r>
          </w:p>
          <w:p w14:paraId="153AA58C" w14:textId="77777777" w:rsidR="000F4FB4" w:rsidRDefault="000F4FB4" w:rsidP="000F4FB4">
            <w:pPr>
              <w:rPr>
                <w:rFonts w:ascii="Arial" w:hAnsi="Arial" w:cs="Arial"/>
                <w:sz w:val="22"/>
                <w:szCs w:val="22"/>
              </w:rPr>
            </w:pPr>
            <w:r>
              <w:rPr>
                <w:rFonts w:ascii="Arial" w:hAnsi="Arial" w:cs="Arial"/>
                <w:sz w:val="22"/>
                <w:szCs w:val="22"/>
              </w:rPr>
              <w:t xml:space="preserve">El administrador podrá actualizar datos de la </w:t>
            </w:r>
            <w:proofErr w:type="gramStart"/>
            <w:r>
              <w:rPr>
                <w:rFonts w:ascii="Arial" w:hAnsi="Arial" w:cs="Arial"/>
                <w:sz w:val="22"/>
                <w:szCs w:val="22"/>
              </w:rPr>
              <w:t>demanda</w:t>
            </w:r>
            <w:proofErr w:type="gramEnd"/>
            <w:r>
              <w:rPr>
                <w:rFonts w:ascii="Arial" w:hAnsi="Arial" w:cs="Arial"/>
                <w:sz w:val="22"/>
                <w:szCs w:val="22"/>
              </w:rPr>
              <w:t xml:space="preserve"> así como su estado o etapa en la que se encuentra.</w:t>
            </w:r>
          </w:p>
          <w:p w14:paraId="5DAFBE73" w14:textId="26FC8210" w:rsidR="000F4FB4" w:rsidRPr="000F4FB4" w:rsidRDefault="000F4FB4" w:rsidP="000F4FB4">
            <w:pPr>
              <w:rPr>
                <w:rFonts w:ascii="Arial" w:hAnsi="Arial" w:cs="Arial"/>
                <w:sz w:val="22"/>
                <w:szCs w:val="22"/>
              </w:rPr>
            </w:pPr>
            <w:r>
              <w:rPr>
                <w:rFonts w:ascii="Arial" w:hAnsi="Arial" w:cs="Arial"/>
                <w:sz w:val="22"/>
                <w:szCs w:val="22"/>
              </w:rPr>
              <w:t>El administrador podrá ver los ingresos y validar pagos.</w:t>
            </w:r>
          </w:p>
        </w:tc>
      </w:tr>
      <w:tr w:rsidR="006962B9" w:rsidRPr="008C2396" w14:paraId="4DA4219D" w14:textId="77777777" w:rsidTr="00287554">
        <w:trPr>
          <w:trHeight w:val="1578"/>
        </w:trPr>
        <w:tc>
          <w:tcPr>
            <w:tcW w:w="2836" w:type="dxa"/>
            <w:shd w:val="clear" w:color="auto" w:fill="A50021"/>
            <w:vAlign w:val="center"/>
          </w:tcPr>
          <w:p w14:paraId="7DFC1C59"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4A1979F7" w14:textId="77777777" w:rsidR="006962B9" w:rsidRDefault="00F5295F" w:rsidP="00C33F61">
            <w:pPr>
              <w:rPr>
                <w:rFonts w:ascii="Arial" w:hAnsi="Arial" w:cs="Arial"/>
                <w:sz w:val="22"/>
                <w:szCs w:val="22"/>
              </w:rPr>
            </w:pPr>
            <w:r>
              <w:rPr>
                <w:rFonts w:ascii="Arial" w:hAnsi="Arial" w:cs="Arial"/>
                <w:sz w:val="22"/>
                <w:szCs w:val="22"/>
              </w:rPr>
              <w:t>Usuario</w:t>
            </w:r>
            <w:r w:rsidR="002D3BCD">
              <w:rPr>
                <w:rFonts w:ascii="Arial" w:hAnsi="Arial" w:cs="Arial"/>
                <w:sz w:val="22"/>
                <w:szCs w:val="22"/>
              </w:rPr>
              <w:t>:</w:t>
            </w:r>
          </w:p>
          <w:p w14:paraId="7EDE6D31" w14:textId="77777777" w:rsidR="002D3BCD" w:rsidRDefault="002D3BCD" w:rsidP="00C33F61">
            <w:pPr>
              <w:rPr>
                <w:rFonts w:ascii="Arial" w:hAnsi="Arial" w:cs="Arial"/>
                <w:sz w:val="22"/>
                <w:szCs w:val="22"/>
              </w:rPr>
            </w:pPr>
            <w:r>
              <w:rPr>
                <w:rFonts w:ascii="Arial" w:hAnsi="Arial" w:cs="Arial"/>
                <w:sz w:val="22"/>
                <w:szCs w:val="22"/>
              </w:rPr>
              <w:t>Un formulario para ingresar sus datos y su demanda.</w:t>
            </w:r>
          </w:p>
          <w:p w14:paraId="62ED65C6" w14:textId="77777777" w:rsidR="002D3BCD" w:rsidRDefault="002D3BCD" w:rsidP="00C33F61">
            <w:pPr>
              <w:rPr>
                <w:rFonts w:ascii="Arial" w:hAnsi="Arial" w:cs="Arial"/>
                <w:sz w:val="22"/>
                <w:szCs w:val="22"/>
              </w:rPr>
            </w:pPr>
            <w:r>
              <w:rPr>
                <w:rFonts w:ascii="Arial" w:hAnsi="Arial" w:cs="Arial"/>
                <w:sz w:val="22"/>
                <w:szCs w:val="22"/>
              </w:rPr>
              <w:t>Que el sitio almacene los datos del cliente mediante el registro (creación de cuentas).</w:t>
            </w:r>
          </w:p>
          <w:p w14:paraId="4436FB05" w14:textId="77777777" w:rsidR="002D3BCD" w:rsidRDefault="002D3BCD" w:rsidP="00C33F61">
            <w:pPr>
              <w:rPr>
                <w:rFonts w:ascii="Arial" w:hAnsi="Arial" w:cs="Arial"/>
                <w:sz w:val="22"/>
                <w:szCs w:val="22"/>
              </w:rPr>
            </w:pPr>
            <w:r>
              <w:rPr>
                <w:rFonts w:ascii="Arial" w:hAnsi="Arial" w:cs="Arial"/>
                <w:sz w:val="22"/>
                <w:szCs w:val="22"/>
              </w:rPr>
              <w:t>Procesar cobros.</w:t>
            </w:r>
          </w:p>
          <w:p w14:paraId="55418074" w14:textId="77777777" w:rsidR="002D3BCD" w:rsidRDefault="002D3BCD" w:rsidP="00C33F61">
            <w:pPr>
              <w:rPr>
                <w:rFonts w:ascii="Arial" w:hAnsi="Arial" w:cs="Arial"/>
                <w:sz w:val="22"/>
                <w:szCs w:val="22"/>
              </w:rPr>
            </w:pPr>
            <w:r>
              <w:rPr>
                <w:rFonts w:ascii="Arial" w:hAnsi="Arial" w:cs="Arial"/>
                <w:sz w:val="22"/>
                <w:szCs w:val="22"/>
              </w:rPr>
              <w:t>Enviar notificaciones de actualización a los clientes y notificaciones de pago a los administradores.</w:t>
            </w:r>
          </w:p>
          <w:p w14:paraId="03ABB56F" w14:textId="77777777" w:rsidR="002D3BCD" w:rsidRDefault="002D3BCD" w:rsidP="00C33F61">
            <w:pPr>
              <w:rPr>
                <w:rFonts w:ascii="Arial" w:hAnsi="Arial" w:cs="Arial"/>
                <w:sz w:val="22"/>
                <w:szCs w:val="22"/>
              </w:rPr>
            </w:pPr>
            <w:r>
              <w:rPr>
                <w:rFonts w:ascii="Arial" w:hAnsi="Arial" w:cs="Arial"/>
                <w:sz w:val="22"/>
                <w:szCs w:val="22"/>
              </w:rPr>
              <w:t>Creación de documentos para realizar la solicitud de demanda con los datos ingresados en el formulario.</w:t>
            </w:r>
          </w:p>
          <w:p w14:paraId="4BD88CF3" w14:textId="06B8625C" w:rsidR="002D3BCD" w:rsidRPr="00F5295F" w:rsidRDefault="002D3BCD" w:rsidP="00C33F61">
            <w:pPr>
              <w:rPr>
                <w:rFonts w:ascii="Arial" w:hAnsi="Arial" w:cs="Arial"/>
                <w:sz w:val="22"/>
                <w:szCs w:val="22"/>
              </w:rPr>
            </w:pPr>
            <w:r>
              <w:rPr>
                <w:rFonts w:ascii="Arial" w:hAnsi="Arial" w:cs="Arial"/>
                <w:sz w:val="22"/>
                <w:szCs w:val="22"/>
              </w:rPr>
              <w:t>Un espacio para que los administradores suban las actualizaciones y estatus de las demandas</w:t>
            </w:r>
          </w:p>
        </w:tc>
      </w:tr>
      <w:tr w:rsidR="00D51922" w:rsidRPr="008C2396" w14:paraId="3629903E" w14:textId="77777777" w:rsidTr="00287554">
        <w:trPr>
          <w:trHeight w:val="1578"/>
        </w:trPr>
        <w:tc>
          <w:tcPr>
            <w:tcW w:w="2836" w:type="dxa"/>
            <w:shd w:val="clear" w:color="auto" w:fill="A50021"/>
            <w:vAlign w:val="center"/>
          </w:tcPr>
          <w:p w14:paraId="2CAA6DFC"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214A303E" w14:textId="7B40AB12" w:rsidR="00D51922" w:rsidRPr="00922FF1" w:rsidRDefault="00922FF1" w:rsidP="00376C87">
            <w:pPr>
              <w:rPr>
                <w:rFonts w:ascii="Arial" w:hAnsi="Arial" w:cs="Arial"/>
                <w:sz w:val="22"/>
                <w:szCs w:val="22"/>
                <w:lang w:val="es-CO"/>
              </w:rPr>
            </w:pPr>
            <w:r>
              <w:rPr>
                <w:rFonts w:ascii="Arial" w:hAnsi="Arial" w:cs="Arial"/>
                <w:sz w:val="22"/>
                <w:szCs w:val="22"/>
                <w:lang w:val="es-CO"/>
              </w:rPr>
              <w:t xml:space="preserve">El solicitante tiene preferencia por los colores azul y blanco, pero </w:t>
            </w:r>
            <w:proofErr w:type="spellStart"/>
            <w:r>
              <w:rPr>
                <w:rFonts w:ascii="Arial" w:hAnsi="Arial" w:cs="Arial"/>
                <w:sz w:val="22"/>
                <w:szCs w:val="22"/>
                <w:lang w:val="es-CO"/>
              </w:rPr>
              <w:t>esta</w:t>
            </w:r>
            <w:proofErr w:type="spellEnd"/>
            <w:r>
              <w:rPr>
                <w:rFonts w:ascii="Arial" w:hAnsi="Arial" w:cs="Arial"/>
                <w:sz w:val="22"/>
                <w:szCs w:val="22"/>
                <w:lang w:val="es-CO"/>
              </w:rPr>
              <w:t xml:space="preserve"> abierto a sugerencias</w:t>
            </w:r>
          </w:p>
        </w:tc>
      </w:tr>
      <w:tr w:rsidR="006962B9" w:rsidRPr="008C2396" w14:paraId="49F2D383" w14:textId="77777777" w:rsidTr="005D0764">
        <w:trPr>
          <w:trHeight w:val="1996"/>
        </w:trPr>
        <w:tc>
          <w:tcPr>
            <w:tcW w:w="2836" w:type="dxa"/>
            <w:shd w:val="clear" w:color="auto" w:fill="A50021"/>
            <w:vAlign w:val="center"/>
          </w:tcPr>
          <w:p w14:paraId="738F6C91"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3380"/>
            </w:tblGrid>
            <w:tr w:rsidR="00F0451E" w:rsidRPr="008C2396" w14:paraId="188F5413" w14:textId="77777777" w:rsidTr="00287554">
              <w:tc>
                <w:tcPr>
                  <w:tcW w:w="0" w:type="auto"/>
                  <w:shd w:val="clear" w:color="auto" w:fill="A6A6A6"/>
                </w:tcPr>
                <w:p w14:paraId="6044F2E8"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50278E6A"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20859401" w14:textId="77777777" w:rsidTr="00287554">
              <w:tc>
                <w:tcPr>
                  <w:tcW w:w="0" w:type="auto"/>
                  <w:shd w:val="clear" w:color="auto" w:fill="auto"/>
                </w:tcPr>
                <w:p w14:paraId="4D990F07" w14:textId="77777777" w:rsidR="00F0451E" w:rsidRPr="008C2396" w:rsidRDefault="00DB2673" w:rsidP="0031230D">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00311F0C" w:rsidRPr="008C2396">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Pr>
                <w:p w14:paraId="03E26D3E" w14:textId="77777777" w:rsidR="00311F0C" w:rsidRPr="008C2396" w:rsidRDefault="00CC4F45" w:rsidP="0031230D">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00F0451E" w:rsidRPr="008C2396" w14:paraId="47D4A67D" w14:textId="77777777" w:rsidTr="00287554">
              <w:tc>
                <w:tcPr>
                  <w:tcW w:w="0" w:type="auto"/>
                  <w:shd w:val="clear" w:color="auto" w:fill="auto"/>
                </w:tcPr>
                <w:p w14:paraId="3F8BB1D8" w14:textId="7E38ABB9" w:rsidR="00F0451E" w:rsidRPr="008C2396" w:rsidRDefault="00922FF1" w:rsidP="0031230D">
                  <w:pPr>
                    <w:jc w:val="center"/>
                    <w:rPr>
                      <w:rFonts w:ascii="Arial" w:hAnsi="Arial" w:cs="Arial"/>
                      <w:sz w:val="20"/>
                      <w:szCs w:val="20"/>
                    </w:rPr>
                  </w:pPr>
                  <w:r>
                    <w:rPr>
                      <w:rFonts w:ascii="Arial" w:hAnsi="Arial" w:cs="Arial"/>
                      <w:sz w:val="20"/>
                      <w:szCs w:val="20"/>
                    </w:rPr>
                    <w:t xml:space="preserve">Laura </w:t>
                  </w:r>
                  <w:proofErr w:type="spellStart"/>
                  <w:r>
                    <w:rPr>
                      <w:rFonts w:ascii="Arial" w:hAnsi="Arial" w:cs="Arial"/>
                      <w:sz w:val="20"/>
                      <w:szCs w:val="20"/>
                    </w:rPr>
                    <w:t>Gpe</w:t>
                  </w:r>
                  <w:proofErr w:type="spellEnd"/>
                  <w:r>
                    <w:rPr>
                      <w:rFonts w:ascii="Arial" w:hAnsi="Arial" w:cs="Arial"/>
                      <w:sz w:val="20"/>
                      <w:szCs w:val="20"/>
                    </w:rPr>
                    <w:t>. Guzmán</w:t>
                  </w:r>
                </w:p>
              </w:tc>
              <w:tc>
                <w:tcPr>
                  <w:tcW w:w="0" w:type="auto"/>
                  <w:shd w:val="clear" w:color="auto" w:fill="auto"/>
                </w:tcPr>
                <w:p w14:paraId="6D32903F" w14:textId="2C3FDF92" w:rsidR="00F0451E" w:rsidRPr="008C2396" w:rsidRDefault="00922FF1" w:rsidP="0031230D">
                  <w:pPr>
                    <w:jc w:val="center"/>
                    <w:rPr>
                      <w:rFonts w:ascii="Arial" w:hAnsi="Arial" w:cs="Arial"/>
                      <w:sz w:val="20"/>
                      <w:szCs w:val="20"/>
                    </w:rPr>
                  </w:pPr>
                  <w:r>
                    <w:rPr>
                      <w:rFonts w:ascii="Arial" w:hAnsi="Arial" w:cs="Arial"/>
                      <w:sz w:val="20"/>
                      <w:szCs w:val="20"/>
                    </w:rPr>
                    <w:t xml:space="preserve">Encargada del área de </w:t>
                  </w:r>
                  <w:proofErr w:type="spellStart"/>
                  <w:r>
                    <w:rPr>
                      <w:rFonts w:ascii="Arial" w:hAnsi="Arial" w:cs="Arial"/>
                      <w:sz w:val="20"/>
                      <w:szCs w:val="20"/>
                    </w:rPr>
                    <w:t>testing</w:t>
                  </w:r>
                  <w:proofErr w:type="spellEnd"/>
                  <w:r>
                    <w:rPr>
                      <w:rFonts w:ascii="Arial" w:hAnsi="Arial" w:cs="Arial"/>
                      <w:sz w:val="20"/>
                      <w:szCs w:val="20"/>
                    </w:rPr>
                    <w:t xml:space="preserve"> del departamento de software</w:t>
                  </w:r>
                </w:p>
              </w:tc>
            </w:tr>
            <w:tr w:rsidR="00F0451E" w:rsidRPr="008C2396" w14:paraId="1B50C112" w14:textId="77777777" w:rsidTr="00287554">
              <w:tc>
                <w:tcPr>
                  <w:tcW w:w="0" w:type="auto"/>
                  <w:shd w:val="clear" w:color="auto" w:fill="auto"/>
                </w:tcPr>
                <w:p w14:paraId="4403EEF0" w14:textId="77777777" w:rsidR="00F0451E" w:rsidRPr="008C2396" w:rsidRDefault="00F0451E" w:rsidP="0031230D">
                  <w:pPr>
                    <w:jc w:val="center"/>
                    <w:rPr>
                      <w:rFonts w:ascii="Arial" w:hAnsi="Arial" w:cs="Arial"/>
                      <w:sz w:val="20"/>
                      <w:szCs w:val="20"/>
                    </w:rPr>
                  </w:pPr>
                </w:p>
              </w:tc>
              <w:tc>
                <w:tcPr>
                  <w:tcW w:w="0" w:type="auto"/>
                  <w:shd w:val="clear" w:color="auto" w:fill="auto"/>
                </w:tcPr>
                <w:p w14:paraId="65F24BBF" w14:textId="77777777" w:rsidR="00F0451E" w:rsidRPr="008C2396" w:rsidRDefault="00F0451E" w:rsidP="0031230D">
                  <w:pPr>
                    <w:jc w:val="center"/>
                    <w:rPr>
                      <w:rFonts w:ascii="Arial" w:hAnsi="Arial" w:cs="Arial"/>
                      <w:sz w:val="20"/>
                      <w:szCs w:val="20"/>
                    </w:rPr>
                  </w:pPr>
                </w:p>
              </w:tc>
            </w:tr>
          </w:tbl>
          <w:p w14:paraId="040B8B7C" w14:textId="77777777" w:rsidR="006962B9" w:rsidRPr="008C2396" w:rsidRDefault="006962B9" w:rsidP="00F0451E">
            <w:pPr>
              <w:jc w:val="center"/>
              <w:rPr>
                <w:rFonts w:ascii="Arial" w:hAnsi="Arial" w:cs="Arial"/>
                <w:sz w:val="20"/>
                <w:szCs w:val="20"/>
              </w:rPr>
            </w:pPr>
          </w:p>
        </w:tc>
      </w:tr>
      <w:tr w:rsidR="00CF1831" w:rsidRPr="008C2396" w14:paraId="1616B823" w14:textId="77777777" w:rsidTr="008C2396">
        <w:trPr>
          <w:trHeight w:val="843"/>
        </w:trPr>
        <w:tc>
          <w:tcPr>
            <w:tcW w:w="2836" w:type="dxa"/>
            <w:shd w:val="clear" w:color="auto" w:fill="A50021"/>
            <w:vAlign w:val="center"/>
          </w:tcPr>
          <w:p w14:paraId="03A91CAA"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09BD5198" w14:textId="77777777" w:rsidR="006962B9" w:rsidRPr="008C2396" w:rsidRDefault="006962B9" w:rsidP="0031230D">
            <w:pPr>
              <w:rPr>
                <w:rFonts w:ascii="Arial" w:hAnsi="Arial" w:cs="Arial"/>
                <w:b/>
                <w:sz w:val="22"/>
                <w:szCs w:val="22"/>
              </w:rPr>
            </w:pPr>
          </w:p>
          <w:p w14:paraId="3EEFF1A9"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2D86A0D8" w14:textId="77777777" w:rsidTr="00287554">
        <w:trPr>
          <w:trHeight w:val="1106"/>
        </w:trPr>
        <w:tc>
          <w:tcPr>
            <w:tcW w:w="2836" w:type="dxa"/>
            <w:vMerge w:val="restart"/>
            <w:shd w:val="clear" w:color="auto" w:fill="A50021"/>
            <w:vAlign w:val="center"/>
          </w:tcPr>
          <w:p w14:paraId="00A2E518"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043B7D0C"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7938F918" w14:textId="77777777" w:rsidR="00406976" w:rsidRPr="008C2396" w:rsidRDefault="00406976" w:rsidP="00216320">
            <w:pPr>
              <w:rPr>
                <w:rFonts w:ascii="Arial" w:hAnsi="Arial" w:cs="Arial"/>
                <w:sz w:val="22"/>
                <w:szCs w:val="22"/>
              </w:rPr>
            </w:pPr>
          </w:p>
          <w:p w14:paraId="19B8FADA" w14:textId="1F4278B2" w:rsidR="00F1592D" w:rsidRPr="008C2396" w:rsidRDefault="00922FF1" w:rsidP="00F1592D">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0288" behindDoc="0" locked="0" layoutInCell="1" allowOverlap="1" wp14:anchorId="541D0075" wp14:editId="4A0EC21F">
                      <wp:simplePos x="0" y="0"/>
                      <wp:positionH relativeFrom="column">
                        <wp:posOffset>1871045</wp:posOffset>
                      </wp:positionH>
                      <wp:positionV relativeFrom="paragraph">
                        <wp:posOffset>-21735</wp:posOffset>
                      </wp:positionV>
                      <wp:extent cx="149400" cy="168480"/>
                      <wp:effectExtent l="38100" t="38100" r="22225" b="22225"/>
                      <wp:wrapNone/>
                      <wp:docPr id="2" name="Entrada de lápiz 2"/>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149400" cy="168480"/>
                            </w14:xfrm>
                          </w14:contentPart>
                        </a:graphicData>
                      </a:graphic>
                    </wp:anchor>
                  </w:drawing>
                </mc:Choice>
                <mc:Fallback>
                  <w:pict>
                    <v:shape w14:anchorId="0421AFD6" id="Entrada de lápiz 2" o:spid="_x0000_s1026" type="#_x0000_t75" style="position:absolute;margin-left:146.65pt;margin-top:-2.4pt;width:13.15pt;height:14.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">
                      <v:imagedata r:id="rId10" o:title=""/>
                      <o:lock v:ext="edit" rotation="t" aspectratio="f"/>
                    </v:shape>
                  </w:pict>
                </mc:Fallback>
              </mc:AlternateContent>
            </w:r>
            <w:r>
              <w:rPr>
                <w:rFonts w:ascii="Arial" w:hAnsi="Arial" w:cs="Arial"/>
                <w:noProof/>
                <w:sz w:val="22"/>
                <w:szCs w:val="22"/>
              </w:rPr>
              <mc:AlternateContent>
                <mc:Choice Requires="wpi">
                  <w:drawing>
                    <wp:anchor distT="0" distB="0" distL="114300" distR="114300" simplePos="0" relativeHeight="251659264" behindDoc="0" locked="0" layoutInCell="1" allowOverlap="1" wp14:anchorId="69481814" wp14:editId="4C041EA4">
                      <wp:simplePos x="0" y="0"/>
                      <wp:positionH relativeFrom="column">
                        <wp:posOffset>34685</wp:posOffset>
                      </wp:positionH>
                      <wp:positionV relativeFrom="paragraph">
                        <wp:posOffset>-96255</wp:posOffset>
                      </wp:positionV>
                      <wp:extent cx="129960" cy="219960"/>
                      <wp:effectExtent l="57150" t="38100" r="22860" b="27940"/>
                      <wp:wrapNone/>
                      <wp:docPr id="1" name="Entrada de lápiz 1"/>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29960" cy="219960"/>
                            </w14:xfrm>
                          </w14:contentPart>
                        </a:graphicData>
                      </a:graphic>
                    </wp:anchor>
                  </w:drawing>
                </mc:Choice>
                <mc:Fallback>
                  <w:pict>
                    <v:shape w14:anchorId="2016CECB" id="Entrada de lápiz 1" o:spid="_x0000_s1026" type="#_x0000_t75" style="position:absolute;margin-left:2.05pt;margin-top:-8.3pt;width:11.65pt;height:1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">
                      <v:imagedata r:id="rId12" o:title=""/>
                      <o:lock v:ext="edit" rotation="t" aspectratio="f"/>
                    </v:shape>
                  </w:pict>
                </mc:Fallback>
              </mc:AlternateContent>
            </w:r>
            <w:r w:rsidR="00406976"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00406976" w:rsidRPr="008C2396">
              <w:rPr>
                <w:rFonts w:ascii="Arial" w:hAnsi="Arial" w:cs="Arial"/>
                <w:sz w:val="22"/>
                <w:szCs w:val="22"/>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687C2B6D" w14:textId="77777777" w:rsidR="00F1592D" w:rsidRPr="008C2396" w:rsidRDefault="00F1592D" w:rsidP="00216320">
            <w:pPr>
              <w:rPr>
                <w:rFonts w:ascii="Arial" w:hAnsi="Arial" w:cs="Arial"/>
                <w:sz w:val="22"/>
                <w:szCs w:val="22"/>
              </w:rPr>
            </w:pPr>
          </w:p>
          <w:p w14:paraId="7E9AD135"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1458CB94" w14:textId="77777777" w:rsidR="00406976" w:rsidRPr="008C2396" w:rsidRDefault="00406976" w:rsidP="00EB3B75">
            <w:pPr>
              <w:rPr>
                <w:rFonts w:ascii="Arial" w:hAnsi="Arial" w:cs="Arial"/>
                <w:b/>
                <w:color w:val="D9D9D9"/>
                <w:sz w:val="22"/>
                <w:szCs w:val="22"/>
              </w:rPr>
            </w:pPr>
          </w:p>
        </w:tc>
      </w:tr>
      <w:tr w:rsidR="00406976" w:rsidRPr="008C2396" w14:paraId="5B02E4B1" w14:textId="77777777" w:rsidTr="00287554">
        <w:trPr>
          <w:trHeight w:val="1348"/>
        </w:trPr>
        <w:tc>
          <w:tcPr>
            <w:tcW w:w="2836" w:type="dxa"/>
            <w:vMerge/>
            <w:shd w:val="clear" w:color="auto" w:fill="A50021"/>
            <w:vAlign w:val="center"/>
          </w:tcPr>
          <w:p w14:paraId="20D53B2A"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2F4B72AE"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7C7B4E6E" w14:textId="77777777" w:rsidR="00406976" w:rsidRPr="00D1764B" w:rsidRDefault="00406976" w:rsidP="00DD4EC2">
            <w:pPr>
              <w:rPr>
                <w:rFonts w:ascii="Arial" w:hAnsi="Arial" w:cs="Arial"/>
                <w:sz w:val="22"/>
                <w:szCs w:val="22"/>
                <w:lang w:val="en-US"/>
              </w:rPr>
            </w:pPr>
          </w:p>
          <w:p w14:paraId="217CCE45"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4C01EDB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0109EF69" w14:textId="533E3ECC" w:rsidR="00406976" w:rsidRPr="00D1764B" w:rsidRDefault="00922FF1" w:rsidP="00DD4EC2">
            <w:pPr>
              <w:rPr>
                <w:rFonts w:ascii="Arial" w:hAnsi="Arial" w:cs="Arial"/>
                <w:sz w:val="22"/>
                <w:szCs w:val="22"/>
                <w:lang w:val="en-US"/>
              </w:rPr>
            </w:pPr>
            <w:r>
              <w:rPr>
                <w:rFonts w:ascii="Arial" w:hAnsi="Arial" w:cs="Arial"/>
                <w:noProof/>
                <w:sz w:val="22"/>
                <w:szCs w:val="22"/>
              </w:rPr>
              <mc:AlternateContent>
                <mc:Choice Requires="wpi">
                  <w:drawing>
                    <wp:anchor distT="0" distB="0" distL="114300" distR="114300" simplePos="0" relativeHeight="251661312" behindDoc="0" locked="0" layoutInCell="1" allowOverlap="1" wp14:anchorId="15FBEF07" wp14:editId="6EC28B6F">
                      <wp:simplePos x="0" y="0"/>
                      <wp:positionH relativeFrom="column">
                        <wp:posOffset>19565</wp:posOffset>
                      </wp:positionH>
                      <wp:positionV relativeFrom="paragraph">
                        <wp:posOffset>19490</wp:posOffset>
                      </wp:positionV>
                      <wp:extent cx="134280" cy="123840"/>
                      <wp:effectExtent l="38100" t="38100" r="37465" b="28575"/>
                      <wp:wrapNone/>
                      <wp:docPr id="3" name="Entrada de lápiz 3"/>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34280" cy="123840"/>
                            </w14:xfrm>
                          </w14:contentPart>
                        </a:graphicData>
                      </a:graphic>
                    </wp:anchor>
                  </w:drawing>
                </mc:Choice>
                <mc:Fallback>
                  <w:pict>
                    <v:shape w14:anchorId="1480E606" id="Entrada de lápiz 3" o:spid="_x0000_s1026" type="#_x0000_t75" style="position:absolute;margin-left:.85pt;margin-top:.85pt;width:11.95pt;height:11.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">
                      <v:imagedata r:id="rId14" o:title=""/>
                      <o:lock v:ext="edit" rotation="t" aspectratio="f"/>
                    </v:shape>
                  </w:pict>
                </mc:Fallback>
              </mc:AlternateContent>
            </w:r>
            <w:r w:rsidR="00406976"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00406976" w:rsidRPr="00D1764B">
              <w:rPr>
                <w:rFonts w:ascii="Arial" w:hAnsi="Arial" w:cs="Arial"/>
                <w:sz w:val="22"/>
                <w:szCs w:val="22"/>
                <w:lang w:val="en-US"/>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753245C4"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24AB5A01"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5CA8A9A9"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4D81954E"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7F49B42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9919F80"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2A0CF3C"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E3B138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B69F1A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A68369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2B5D2865" w14:textId="77777777" w:rsidTr="00287554">
        <w:trPr>
          <w:trHeight w:val="1348"/>
        </w:trPr>
        <w:tc>
          <w:tcPr>
            <w:tcW w:w="2836" w:type="dxa"/>
            <w:vMerge/>
            <w:shd w:val="clear" w:color="auto" w:fill="A50021"/>
            <w:vAlign w:val="center"/>
          </w:tcPr>
          <w:p w14:paraId="190C5017"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08694A84"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4A5C5A5B" w14:textId="77777777" w:rsidR="00406976" w:rsidRPr="008C2396" w:rsidRDefault="00406976" w:rsidP="005B1D0C">
            <w:pPr>
              <w:rPr>
                <w:rFonts w:ascii="Arial" w:hAnsi="Arial" w:cs="Arial"/>
                <w:sz w:val="22"/>
                <w:szCs w:val="22"/>
              </w:rPr>
            </w:pPr>
          </w:p>
          <w:p w14:paraId="54033BEF"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1B1F28BA"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156A267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2451596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5FDE84AD" w14:textId="44BDB4BB" w:rsidR="00406976" w:rsidRPr="00D1764B" w:rsidRDefault="00922FF1" w:rsidP="005B1D0C">
            <w:pPr>
              <w:pStyle w:val="Prrafodelista"/>
              <w:ind w:left="0"/>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2336" behindDoc="0" locked="0" layoutInCell="1" allowOverlap="1" wp14:anchorId="3CCB35D6" wp14:editId="256ED2DD">
                      <wp:simplePos x="0" y="0"/>
                      <wp:positionH relativeFrom="column">
                        <wp:posOffset>-18535</wp:posOffset>
                      </wp:positionH>
                      <wp:positionV relativeFrom="paragraph">
                        <wp:posOffset>-56920</wp:posOffset>
                      </wp:positionV>
                      <wp:extent cx="280800" cy="188640"/>
                      <wp:effectExtent l="57150" t="38100" r="24130" b="20955"/>
                      <wp:wrapNone/>
                      <wp:docPr id="6" name="Entrada de lápiz 6"/>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280800" cy="188640"/>
                            </w14:xfrm>
                          </w14:contentPart>
                        </a:graphicData>
                      </a:graphic>
                    </wp:anchor>
                  </w:drawing>
                </mc:Choice>
                <mc:Fallback>
                  <w:pict>
                    <v:shape w14:anchorId="2B820D96" id="Entrada de lápiz 6" o:spid="_x0000_s1026" type="#_x0000_t75" style="position:absolute;margin-left:-2.15pt;margin-top:-5.2pt;width:23.5pt;height:16.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">
                      <v:imagedata r:id="rId16" o:title=""/>
                      <o:lock v:ext="edit" rotation="t" aspectratio="f"/>
                    </v:shape>
                  </w:pict>
                </mc:Fallback>
              </mc:AlternateContent>
            </w:r>
            <w:r w:rsidR="00406976" w:rsidRPr="008C2396">
              <w:rPr>
                <w:rFonts w:ascii="Arial" w:hAnsi="Arial" w:cs="Arial"/>
                <w:sz w:val="22"/>
                <w:szCs w:val="22"/>
              </w:rPr>
              <w:fldChar w:fldCharType="begin">
                <w:ffData>
                  <w:name w:val="Marcar7"/>
                  <w:enabled/>
                  <w:calcOnExit w:val="0"/>
                  <w:checkBox>
                    <w:sizeAuto/>
                    <w:default w:val="0"/>
                  </w:checkBox>
                </w:ffData>
              </w:fldChar>
            </w:r>
            <w:r w:rsidR="00406976" w:rsidRPr="00D1764B">
              <w:rPr>
                <w:rFonts w:ascii="Arial" w:hAnsi="Arial" w:cs="Arial"/>
                <w:sz w:val="22"/>
                <w:szCs w:val="22"/>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7694C1A7" w14:textId="77777777" w:rsidR="00406976" w:rsidRPr="00D1764B" w:rsidRDefault="00406976" w:rsidP="005B1D0C">
            <w:pPr>
              <w:rPr>
                <w:rFonts w:ascii="Arial" w:hAnsi="Arial" w:cs="Arial"/>
                <w:sz w:val="22"/>
                <w:szCs w:val="22"/>
              </w:rPr>
            </w:pPr>
            <w:r w:rsidRPr="008C2396">
              <w:rPr>
                <w:rFonts w:ascii="Arial" w:hAnsi="Arial" w:cs="Arial"/>
                <w:sz w:val="22"/>
                <w:szCs w:val="22"/>
              </w:rPr>
              <w:lastRenderedPageBreak/>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43D61795" w14:textId="77777777" w:rsidR="00406976" w:rsidRPr="008C2396" w:rsidRDefault="00406976" w:rsidP="0031230D">
            <w:pPr>
              <w:rPr>
                <w:rFonts w:ascii="Arial" w:hAnsi="Arial" w:cs="Arial"/>
                <w:sz w:val="22"/>
                <w:szCs w:val="22"/>
              </w:rPr>
            </w:pPr>
          </w:p>
        </w:tc>
        <w:tc>
          <w:tcPr>
            <w:tcW w:w="1147" w:type="dxa"/>
            <w:shd w:val="clear" w:color="auto" w:fill="auto"/>
          </w:tcPr>
          <w:p w14:paraId="075388F9" w14:textId="77777777" w:rsidR="00190F2A" w:rsidRPr="008C2396" w:rsidRDefault="00190F2A" w:rsidP="00190F2A">
            <w:pPr>
              <w:rPr>
                <w:rFonts w:ascii="Arial" w:hAnsi="Arial" w:cs="Arial"/>
                <w:b/>
                <w:sz w:val="22"/>
                <w:szCs w:val="22"/>
              </w:rPr>
            </w:pPr>
            <w:r w:rsidRPr="008C2396">
              <w:rPr>
                <w:rFonts w:ascii="Arial" w:hAnsi="Arial" w:cs="Arial"/>
                <w:b/>
                <w:sz w:val="22"/>
                <w:szCs w:val="22"/>
              </w:rPr>
              <w:lastRenderedPageBreak/>
              <w:t>Versión</w:t>
            </w:r>
          </w:p>
          <w:p w14:paraId="2ABA63C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B922F9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238A872"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2A2E92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ED7E29A"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B1CE878"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lastRenderedPageBreak/>
              <w:t>_______</w:t>
            </w:r>
          </w:p>
          <w:p w14:paraId="6F0EF1B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03DEF117" w14:textId="77777777" w:rsidTr="00287554">
        <w:trPr>
          <w:trHeight w:val="182"/>
        </w:trPr>
        <w:tc>
          <w:tcPr>
            <w:tcW w:w="2836" w:type="dxa"/>
            <w:shd w:val="clear" w:color="auto" w:fill="A50021"/>
            <w:vAlign w:val="center"/>
          </w:tcPr>
          <w:p w14:paraId="2FE375D9" w14:textId="77777777" w:rsidR="00CF1DBE" w:rsidRPr="008C2396" w:rsidRDefault="00F8500A" w:rsidP="000C0F24">
            <w:pPr>
              <w:rPr>
                <w:rFonts w:ascii="Arial" w:hAnsi="Arial" w:cs="Arial"/>
                <w:b/>
                <w:sz w:val="22"/>
                <w:szCs w:val="22"/>
              </w:rPr>
            </w:pPr>
            <w:r w:rsidRPr="008C2396">
              <w:rPr>
                <w:rFonts w:ascii="Arial" w:hAnsi="Arial" w:cs="Arial"/>
                <w:b/>
                <w:sz w:val="22"/>
                <w:szCs w:val="22"/>
              </w:rPr>
              <w:lastRenderedPageBreak/>
              <w:t xml:space="preserve">Viabilidad </w:t>
            </w:r>
            <w:r w:rsidR="00E351AD" w:rsidRPr="008C2396">
              <w:rPr>
                <w:rFonts w:ascii="Arial" w:hAnsi="Arial" w:cs="Arial"/>
                <w:b/>
                <w:sz w:val="22"/>
                <w:szCs w:val="22"/>
              </w:rPr>
              <w:t>Técnica</w:t>
            </w:r>
          </w:p>
        </w:tc>
        <w:tc>
          <w:tcPr>
            <w:tcW w:w="7683" w:type="dxa"/>
            <w:gridSpan w:val="5"/>
            <w:shd w:val="clear" w:color="auto" w:fill="auto"/>
          </w:tcPr>
          <w:p w14:paraId="442CC06D" w14:textId="1C6AA002" w:rsidR="000C0F24" w:rsidRPr="008C2396" w:rsidRDefault="00922FF1" w:rsidP="00DD4EC2">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7456" behindDoc="0" locked="0" layoutInCell="1" allowOverlap="1" wp14:anchorId="5CEF0BBF" wp14:editId="0B84C941">
                      <wp:simplePos x="0" y="0"/>
                      <wp:positionH relativeFrom="column">
                        <wp:posOffset>3289300</wp:posOffset>
                      </wp:positionH>
                      <wp:positionV relativeFrom="paragraph">
                        <wp:posOffset>155575</wp:posOffset>
                      </wp:positionV>
                      <wp:extent cx="140400" cy="135000"/>
                      <wp:effectExtent l="38100" t="38100" r="31115" b="36830"/>
                      <wp:wrapNone/>
                      <wp:docPr id="11" name="Entrada de lápiz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140400" cy="135000"/>
                            </w14:xfrm>
                          </w14:contentPart>
                        </a:graphicData>
                      </a:graphic>
                    </wp:anchor>
                  </w:drawing>
                </mc:Choice>
                <mc:Fallback>
                  <w:pict>
                    <v:shape w14:anchorId="02564428" id="Entrada de lápiz 11" o:spid="_x0000_s1026" type="#_x0000_t75" style="position:absolute;margin-left:258.3pt;margin-top:11.55pt;width:12.45pt;height:1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">
                      <v:imagedata r:id="rId18" o:title=""/>
                      <o:lock v:ext="edit" rotation="t" aspectratio="f"/>
                    </v:shape>
                  </w:pict>
                </mc:Fallback>
              </mc:AlternateContent>
            </w:r>
            <w:r w:rsidR="006650FC"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006650FC" w:rsidRPr="008C2396">
              <w:rPr>
                <w:rFonts w:ascii="Arial" w:hAnsi="Arial" w:cs="Arial"/>
                <w:sz w:val="22"/>
                <w:szCs w:val="22"/>
              </w:rPr>
              <w:t xml:space="preserve"> </w:t>
            </w:r>
            <w:r w:rsidR="0087786E" w:rsidRPr="008C2396">
              <w:rPr>
                <w:rFonts w:ascii="Arial" w:hAnsi="Arial" w:cs="Arial"/>
                <w:sz w:val="22"/>
                <w:szCs w:val="22"/>
              </w:rPr>
              <w:t>requerimientos</w:t>
            </w:r>
            <w:r w:rsidR="006650FC" w:rsidRPr="008C2396">
              <w:rPr>
                <w:rFonts w:ascii="Arial" w:hAnsi="Arial" w:cs="Arial"/>
                <w:sz w:val="22"/>
                <w:szCs w:val="22"/>
              </w:rPr>
              <w:t xml:space="preserve"> es viable proponer una solución técnica para esta solicitud: SI </w:t>
            </w:r>
            <w:proofErr w:type="gramStart"/>
            <w:r w:rsidR="006650FC" w:rsidRPr="008C2396">
              <w:rPr>
                <w:rFonts w:ascii="Arial" w:hAnsi="Arial" w:cs="Arial"/>
                <w:sz w:val="22"/>
                <w:szCs w:val="22"/>
              </w:rPr>
              <w:t>(</w:t>
            </w:r>
            <w:r w:rsidR="005B1526" w:rsidRPr="008C2396">
              <w:rPr>
                <w:rFonts w:ascii="Arial" w:hAnsi="Arial" w:cs="Arial"/>
                <w:sz w:val="22"/>
                <w:szCs w:val="22"/>
              </w:rPr>
              <w:t xml:space="preserve"> </w:t>
            </w:r>
            <w:r w:rsidR="006650FC" w:rsidRPr="008C2396">
              <w:rPr>
                <w:rFonts w:ascii="Arial" w:hAnsi="Arial" w:cs="Arial"/>
                <w:sz w:val="22"/>
                <w:szCs w:val="22"/>
              </w:rPr>
              <w:t>)</w:t>
            </w:r>
            <w:proofErr w:type="gramEnd"/>
            <w:r w:rsidR="006650FC" w:rsidRPr="008C2396">
              <w:rPr>
                <w:rFonts w:ascii="Arial" w:hAnsi="Arial" w:cs="Arial"/>
                <w:sz w:val="22"/>
                <w:szCs w:val="22"/>
              </w:rPr>
              <w:t xml:space="preserve"> N</w:t>
            </w:r>
            <w:r w:rsidR="00C63992" w:rsidRPr="008C2396">
              <w:rPr>
                <w:rFonts w:ascii="Arial" w:hAnsi="Arial" w:cs="Arial"/>
                <w:sz w:val="22"/>
                <w:szCs w:val="22"/>
              </w:rPr>
              <w:t>O</w:t>
            </w:r>
            <w:r w:rsidR="006650FC" w:rsidRPr="008C2396">
              <w:rPr>
                <w:rFonts w:ascii="Arial" w:hAnsi="Arial" w:cs="Arial"/>
                <w:sz w:val="22"/>
                <w:szCs w:val="22"/>
              </w:rPr>
              <w:t xml:space="preserve"> (</w:t>
            </w:r>
            <w:r w:rsidR="005B1526" w:rsidRPr="008C2396">
              <w:rPr>
                <w:rFonts w:ascii="Arial" w:hAnsi="Arial" w:cs="Arial"/>
                <w:sz w:val="22"/>
                <w:szCs w:val="22"/>
              </w:rPr>
              <w:t xml:space="preserve"> </w:t>
            </w:r>
            <w:r w:rsidR="006650FC" w:rsidRPr="008C2396">
              <w:rPr>
                <w:rFonts w:ascii="Arial" w:hAnsi="Arial" w:cs="Arial"/>
                <w:sz w:val="22"/>
                <w:szCs w:val="22"/>
              </w:rPr>
              <w:t>)</w:t>
            </w:r>
          </w:p>
        </w:tc>
      </w:tr>
    </w:tbl>
    <w:p w14:paraId="1AD3AA84" w14:textId="77777777" w:rsidR="000A71D8" w:rsidRPr="008C2396" w:rsidRDefault="000A71D8" w:rsidP="003D4A48">
      <w:pPr>
        <w:rPr>
          <w:rFonts w:ascii="Arial" w:hAnsi="Arial" w:cs="Arial"/>
          <w:b/>
          <w:sz w:val="28"/>
          <w:szCs w:val="28"/>
          <w:lang w:val="es-CO"/>
        </w:rPr>
      </w:pPr>
    </w:p>
    <w:p w14:paraId="45415568"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7"/>
        <w:gridCol w:w="2530"/>
        <w:gridCol w:w="1440"/>
        <w:gridCol w:w="2473"/>
      </w:tblGrid>
      <w:tr w:rsidR="008B73D8" w:rsidRPr="008C2396" w14:paraId="00BCA7CC" w14:textId="77777777" w:rsidTr="0031230D">
        <w:tc>
          <w:tcPr>
            <w:tcW w:w="4112" w:type="dxa"/>
            <w:shd w:val="clear" w:color="auto" w:fill="A6A6A6"/>
          </w:tcPr>
          <w:p w14:paraId="76764D3F"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337E5B41"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117F9FB6"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681ECD73"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00591F1E" w14:textId="77777777" w:rsidTr="0031230D">
        <w:tc>
          <w:tcPr>
            <w:tcW w:w="4112" w:type="dxa"/>
            <w:shd w:val="clear" w:color="auto" w:fill="auto"/>
          </w:tcPr>
          <w:p w14:paraId="607DE99D" w14:textId="4F40FEE9" w:rsidR="008B73D8" w:rsidRPr="008C2396" w:rsidRDefault="00922FF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Araceli Guzmán Mendoza</w:t>
            </w:r>
          </w:p>
        </w:tc>
        <w:tc>
          <w:tcPr>
            <w:tcW w:w="2551" w:type="dxa"/>
            <w:shd w:val="clear" w:color="auto" w:fill="auto"/>
          </w:tcPr>
          <w:p w14:paraId="59782831" w14:textId="19EE3E08" w:rsidR="008B73D8" w:rsidRPr="008C2396" w:rsidRDefault="00EF754E" w:rsidP="0031230D">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Area</w:t>
            </w:r>
            <w:proofErr w:type="spellEnd"/>
            <w:r>
              <w:rPr>
                <w:rFonts w:ascii="Arial" w:hAnsi="Arial" w:cs="Arial"/>
                <w:b/>
                <w:bCs/>
                <w:sz w:val="22"/>
                <w:szCs w:val="22"/>
              </w:rPr>
              <w:t xml:space="preserve"> de software de la empresa “Soluciones Web”</w:t>
            </w:r>
          </w:p>
        </w:tc>
        <w:tc>
          <w:tcPr>
            <w:tcW w:w="1316" w:type="dxa"/>
            <w:shd w:val="clear" w:color="auto" w:fill="auto"/>
          </w:tcPr>
          <w:p w14:paraId="71AAC447" w14:textId="755A0E4A" w:rsidR="008B73D8" w:rsidRPr="008C2396" w:rsidRDefault="00EF754E"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5525489635</w:t>
            </w:r>
          </w:p>
        </w:tc>
        <w:tc>
          <w:tcPr>
            <w:tcW w:w="2511" w:type="dxa"/>
            <w:shd w:val="clear" w:color="auto" w:fill="auto"/>
          </w:tcPr>
          <w:p w14:paraId="3F38C7E3" w14:textId="32B1C8A5" w:rsidR="008B73D8" w:rsidRPr="008C2396" w:rsidRDefault="00EF754E"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mc:AlternateContent>
                <mc:Choice Requires="wpi">
                  <w:drawing>
                    <wp:anchor distT="0" distB="0" distL="114300" distR="114300" simplePos="0" relativeHeight="251669504" behindDoc="0" locked="0" layoutInCell="1" allowOverlap="1" wp14:anchorId="696B1E08" wp14:editId="2B7F977D">
                      <wp:simplePos x="0" y="0"/>
                      <wp:positionH relativeFrom="column">
                        <wp:posOffset>38135</wp:posOffset>
                      </wp:positionH>
                      <wp:positionV relativeFrom="paragraph">
                        <wp:posOffset>201735</wp:posOffset>
                      </wp:positionV>
                      <wp:extent cx="773280" cy="394200"/>
                      <wp:effectExtent l="57150" t="57150" r="27305" b="25400"/>
                      <wp:wrapNone/>
                      <wp:docPr id="14" name="Entrada de lápiz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773280" cy="394200"/>
                            </w14:xfrm>
                          </w14:contentPart>
                        </a:graphicData>
                      </a:graphic>
                    </wp:anchor>
                  </w:drawing>
                </mc:Choice>
                <mc:Fallback>
                  <w:pict>
                    <v:shape w14:anchorId="6E9726EE" id="Entrada de lápiz 14" o:spid="_x0000_s1026" type="#_x0000_t75" style="position:absolute;margin-left:2.3pt;margin-top:15.2pt;width:62.35pt;height:3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">
                      <v:imagedata r:id="rId20" o:title=""/>
                      <o:lock v:ext="edit" rotation="t" aspectratio="f"/>
                    </v:shape>
                  </w:pict>
                </mc:Fallback>
              </mc:AlternateContent>
            </w:r>
            <w:r>
              <w:rPr>
                <w:rFonts w:ascii="Arial" w:hAnsi="Arial" w:cs="Arial"/>
                <w:b/>
                <w:bCs/>
                <w:noProof/>
                <w:sz w:val="22"/>
                <w:szCs w:val="22"/>
              </w:rPr>
              <mc:AlternateContent>
                <mc:Choice Requires="wpi">
                  <w:drawing>
                    <wp:anchor distT="0" distB="0" distL="114300" distR="114300" simplePos="0" relativeHeight="251668480" behindDoc="0" locked="0" layoutInCell="1" allowOverlap="1" wp14:anchorId="157F9318" wp14:editId="7E912257">
                      <wp:simplePos x="0" y="0"/>
                      <wp:positionH relativeFrom="column">
                        <wp:posOffset>1775</wp:posOffset>
                      </wp:positionH>
                      <wp:positionV relativeFrom="paragraph">
                        <wp:posOffset>100575</wp:posOffset>
                      </wp:positionV>
                      <wp:extent cx="803160" cy="318960"/>
                      <wp:effectExtent l="57150" t="57150" r="16510" b="24130"/>
                      <wp:wrapNone/>
                      <wp:docPr id="13" name="Entrada de lápiz 13"/>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803160" cy="318960"/>
                            </w14:xfrm>
                          </w14:contentPart>
                        </a:graphicData>
                      </a:graphic>
                    </wp:anchor>
                  </w:drawing>
                </mc:Choice>
                <mc:Fallback>
                  <w:pict>
                    <v:shape w14:anchorId="4CBFF7BC" id="Entrada de lápiz 13" o:spid="_x0000_s1026" type="#_x0000_t75" style="position:absolute;margin-left:-.55pt;margin-top:7.2pt;width:64.7pt;height:2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">
                      <v:imagedata r:id="rId22" o:title=""/>
                      <o:lock v:ext="edit" rotation="t" aspectratio="f"/>
                    </v:shape>
                  </w:pict>
                </mc:Fallback>
              </mc:AlternateContent>
            </w:r>
          </w:p>
        </w:tc>
      </w:tr>
      <w:tr w:rsidR="008B73D8" w:rsidRPr="008C2396" w14:paraId="3802C3D7" w14:textId="77777777" w:rsidTr="0031230D">
        <w:tc>
          <w:tcPr>
            <w:tcW w:w="4112" w:type="dxa"/>
            <w:shd w:val="clear" w:color="auto" w:fill="auto"/>
          </w:tcPr>
          <w:p w14:paraId="760B7898" w14:textId="7D5D9AAC" w:rsidR="008B73D8" w:rsidRPr="008C2396" w:rsidRDefault="00922FF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Laura </w:t>
            </w:r>
            <w:proofErr w:type="spellStart"/>
            <w:r>
              <w:rPr>
                <w:rFonts w:ascii="Arial" w:hAnsi="Arial" w:cs="Arial"/>
                <w:b/>
                <w:bCs/>
                <w:sz w:val="22"/>
                <w:szCs w:val="22"/>
              </w:rPr>
              <w:t>Gpe</w:t>
            </w:r>
            <w:proofErr w:type="spellEnd"/>
            <w:r>
              <w:rPr>
                <w:rFonts w:ascii="Arial" w:hAnsi="Arial" w:cs="Arial"/>
                <w:b/>
                <w:bCs/>
                <w:sz w:val="22"/>
                <w:szCs w:val="22"/>
              </w:rPr>
              <w:t>. Guzmán Mendoza</w:t>
            </w:r>
          </w:p>
        </w:tc>
        <w:tc>
          <w:tcPr>
            <w:tcW w:w="2551" w:type="dxa"/>
            <w:shd w:val="clear" w:color="auto" w:fill="auto"/>
          </w:tcPr>
          <w:p w14:paraId="311E4FFD" w14:textId="137D6756" w:rsidR="008B73D8" w:rsidRPr="008C2396" w:rsidRDefault="00EF754E"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Área de software de la empresa “Soluciones Web”</w:t>
            </w:r>
          </w:p>
        </w:tc>
        <w:tc>
          <w:tcPr>
            <w:tcW w:w="1316" w:type="dxa"/>
            <w:shd w:val="clear" w:color="auto" w:fill="auto"/>
          </w:tcPr>
          <w:p w14:paraId="72EF6D01" w14:textId="3C7ED426" w:rsidR="008B73D8" w:rsidRPr="008C2396" w:rsidRDefault="00EF754E"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5589166751</w:t>
            </w:r>
          </w:p>
        </w:tc>
        <w:tc>
          <w:tcPr>
            <w:tcW w:w="2511" w:type="dxa"/>
            <w:shd w:val="clear" w:color="auto" w:fill="auto"/>
          </w:tcPr>
          <w:p w14:paraId="6635C63B" w14:textId="27986176" w:rsidR="008B73D8" w:rsidRPr="008C2396" w:rsidRDefault="00EF754E"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mc:AlternateContent>
                <mc:Choice Requires="wpi">
                  <w:drawing>
                    <wp:anchor distT="0" distB="0" distL="114300" distR="114300" simplePos="0" relativeHeight="251670528" behindDoc="0" locked="0" layoutInCell="1" allowOverlap="1" wp14:anchorId="1BDFA258" wp14:editId="3B26542C">
                      <wp:simplePos x="0" y="0"/>
                      <wp:positionH relativeFrom="column">
                        <wp:posOffset>98615</wp:posOffset>
                      </wp:positionH>
                      <wp:positionV relativeFrom="paragraph">
                        <wp:posOffset>94115</wp:posOffset>
                      </wp:positionV>
                      <wp:extent cx="542880" cy="432360"/>
                      <wp:effectExtent l="57150" t="57150" r="10160" b="25400"/>
                      <wp:wrapNone/>
                      <wp:docPr id="15" name="Entrada de lápiz 15"/>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542880" cy="432360"/>
                            </w14:xfrm>
                          </w14:contentPart>
                        </a:graphicData>
                      </a:graphic>
                    </wp:anchor>
                  </w:drawing>
                </mc:Choice>
                <mc:Fallback>
                  <w:pict>
                    <v:shape w14:anchorId="6083BF87" id="Entrada de lápiz 15" o:spid="_x0000_s1026" type="#_x0000_t75" style="position:absolute;margin-left:7.05pt;margin-top:6.7pt;width:44.2pt;height:3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">
                      <v:imagedata r:id="rId24" o:title=""/>
                      <o:lock v:ext="edit" rotation="t" aspectratio="f"/>
                    </v:shape>
                  </w:pict>
                </mc:Fallback>
              </mc:AlternateContent>
            </w:r>
          </w:p>
        </w:tc>
      </w:tr>
      <w:tr w:rsidR="008B73D8" w:rsidRPr="008C2396" w14:paraId="2F445B27" w14:textId="77777777" w:rsidTr="0031230D">
        <w:tc>
          <w:tcPr>
            <w:tcW w:w="4112" w:type="dxa"/>
            <w:shd w:val="clear" w:color="auto" w:fill="auto"/>
          </w:tcPr>
          <w:p w14:paraId="5D1FD2FD" w14:textId="7192D132" w:rsidR="008B73D8" w:rsidRPr="008C2396" w:rsidRDefault="00EF754E" w:rsidP="0031230D">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Jesus</w:t>
            </w:r>
            <w:proofErr w:type="spellEnd"/>
            <w:r>
              <w:rPr>
                <w:rFonts w:ascii="Arial" w:hAnsi="Arial" w:cs="Arial"/>
                <w:b/>
                <w:bCs/>
                <w:sz w:val="22"/>
                <w:szCs w:val="22"/>
              </w:rPr>
              <w:t xml:space="preserve"> </w:t>
            </w:r>
            <w:proofErr w:type="spellStart"/>
            <w:r>
              <w:rPr>
                <w:rFonts w:ascii="Arial" w:hAnsi="Arial" w:cs="Arial"/>
                <w:b/>
                <w:bCs/>
                <w:sz w:val="22"/>
                <w:szCs w:val="22"/>
              </w:rPr>
              <w:t>Tlatilolpa</w:t>
            </w:r>
            <w:proofErr w:type="spellEnd"/>
          </w:p>
        </w:tc>
        <w:tc>
          <w:tcPr>
            <w:tcW w:w="2551" w:type="dxa"/>
            <w:shd w:val="clear" w:color="auto" w:fill="auto"/>
          </w:tcPr>
          <w:p w14:paraId="28EE237B" w14:textId="1E774FB9" w:rsidR="008B73D8" w:rsidRPr="008C2396" w:rsidRDefault="00EF754E"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Gerente despacho jurídico </w:t>
            </w:r>
            <w:proofErr w:type="spellStart"/>
            <w:r>
              <w:rPr>
                <w:rFonts w:ascii="Arial" w:hAnsi="Arial" w:cs="Arial"/>
                <w:b/>
                <w:bCs/>
                <w:sz w:val="22"/>
                <w:szCs w:val="22"/>
              </w:rPr>
              <w:t>Abogabot</w:t>
            </w:r>
            <w:proofErr w:type="spellEnd"/>
          </w:p>
        </w:tc>
        <w:tc>
          <w:tcPr>
            <w:tcW w:w="1316" w:type="dxa"/>
            <w:shd w:val="clear" w:color="auto" w:fill="auto"/>
          </w:tcPr>
          <w:p w14:paraId="52D3EAEB" w14:textId="0B2BBE03" w:rsidR="008B73D8" w:rsidRPr="008C2396" w:rsidRDefault="00EF754E"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2225989465</w:t>
            </w:r>
          </w:p>
        </w:tc>
        <w:tc>
          <w:tcPr>
            <w:tcW w:w="2511" w:type="dxa"/>
            <w:shd w:val="clear" w:color="auto" w:fill="auto"/>
          </w:tcPr>
          <w:p w14:paraId="26E80CEB" w14:textId="4D049E2A" w:rsidR="008B73D8" w:rsidRPr="008C2396" w:rsidRDefault="00EF754E"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mc:AlternateContent>
                <mc:Choice Requires="wpi">
                  <w:drawing>
                    <wp:anchor distT="0" distB="0" distL="114300" distR="114300" simplePos="0" relativeHeight="251675648" behindDoc="0" locked="0" layoutInCell="1" allowOverlap="1" wp14:anchorId="6503C0A8" wp14:editId="46D790E3">
                      <wp:simplePos x="0" y="0"/>
                      <wp:positionH relativeFrom="column">
                        <wp:posOffset>-5715</wp:posOffset>
                      </wp:positionH>
                      <wp:positionV relativeFrom="paragraph">
                        <wp:posOffset>31115</wp:posOffset>
                      </wp:positionV>
                      <wp:extent cx="668655" cy="422275"/>
                      <wp:effectExtent l="38100" t="57150" r="17145" b="34925"/>
                      <wp:wrapNone/>
                      <wp:docPr id="20" name="Entrada de lápiz 20"/>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668655" cy="422275"/>
                            </w14:xfrm>
                          </w14:contentPart>
                        </a:graphicData>
                      </a:graphic>
                    </wp:anchor>
                  </w:drawing>
                </mc:Choice>
                <mc:Fallback>
                  <w:pict>
                    <v:shape w14:anchorId="0D60E30A" id="Entrada de lápiz 20" o:spid="_x0000_s1026" type="#_x0000_t75" style="position:absolute;margin-left:-1.15pt;margin-top:1.75pt;width:54.05pt;height:34.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">
                      <v:imagedata r:id="rId26" o:title=""/>
                      <o:lock v:ext="edit" rotation="t" aspectratio="f"/>
                    </v:shape>
                  </w:pict>
                </mc:Fallback>
              </mc:AlternateContent>
            </w:r>
          </w:p>
        </w:tc>
      </w:tr>
      <w:tr w:rsidR="008B73D8" w:rsidRPr="008C2396" w14:paraId="2857BB8C" w14:textId="77777777" w:rsidTr="0031230D">
        <w:tc>
          <w:tcPr>
            <w:tcW w:w="4112" w:type="dxa"/>
            <w:shd w:val="clear" w:color="auto" w:fill="auto"/>
          </w:tcPr>
          <w:p w14:paraId="6C69C17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02F7AA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8800CC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37771D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E1D4D52" w14:textId="77777777" w:rsidTr="0031230D">
        <w:tc>
          <w:tcPr>
            <w:tcW w:w="4112" w:type="dxa"/>
            <w:shd w:val="clear" w:color="auto" w:fill="auto"/>
          </w:tcPr>
          <w:p w14:paraId="48C2AD4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F7F025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68AAE1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146399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0331C25" w14:textId="77777777" w:rsidTr="0031230D">
        <w:tc>
          <w:tcPr>
            <w:tcW w:w="4112" w:type="dxa"/>
            <w:shd w:val="clear" w:color="auto" w:fill="auto"/>
          </w:tcPr>
          <w:p w14:paraId="052C245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97B30D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60D7F0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ECED7A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03CB9D6C"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3562F3E1"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879"/>
        <w:gridCol w:w="449"/>
        <w:gridCol w:w="1357"/>
        <w:gridCol w:w="1460"/>
        <w:gridCol w:w="126"/>
        <w:gridCol w:w="1318"/>
        <w:gridCol w:w="1318"/>
        <w:gridCol w:w="305"/>
        <w:gridCol w:w="1777"/>
      </w:tblGrid>
      <w:tr w:rsidR="000E42E9" w:rsidRPr="008C2396" w14:paraId="2E48514D" w14:textId="77777777" w:rsidTr="004627A3">
        <w:trPr>
          <w:trHeight w:val="182"/>
        </w:trPr>
        <w:tc>
          <w:tcPr>
            <w:tcW w:w="2613" w:type="dxa"/>
            <w:gridSpan w:val="3"/>
            <w:shd w:val="clear" w:color="auto" w:fill="A50021"/>
            <w:vAlign w:val="center"/>
          </w:tcPr>
          <w:p w14:paraId="3032C8B2"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274A12DB"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5FC22C41"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3728AB81" w14:textId="77777777" w:rsidR="000E42E9" w:rsidRPr="008C2396" w:rsidRDefault="000E42E9" w:rsidP="004627A3">
            <w:pPr>
              <w:jc w:val="center"/>
              <w:rPr>
                <w:rFonts w:ascii="Arial" w:hAnsi="Arial" w:cs="Arial"/>
                <w:b/>
                <w:sz w:val="22"/>
                <w:szCs w:val="22"/>
              </w:rPr>
            </w:pPr>
          </w:p>
        </w:tc>
      </w:tr>
      <w:tr w:rsidR="00BB0598" w:rsidRPr="008C2396" w14:paraId="38774DF4" w14:textId="77777777" w:rsidTr="0031230D">
        <w:trPr>
          <w:trHeight w:val="182"/>
        </w:trPr>
        <w:tc>
          <w:tcPr>
            <w:tcW w:w="10452" w:type="dxa"/>
            <w:gridSpan w:val="10"/>
            <w:shd w:val="clear" w:color="auto" w:fill="A50021"/>
            <w:vAlign w:val="center"/>
          </w:tcPr>
          <w:p w14:paraId="2763BDDB"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228DB61D" w14:textId="77777777" w:rsidTr="004627A3">
        <w:trPr>
          <w:trHeight w:val="226"/>
        </w:trPr>
        <w:tc>
          <w:tcPr>
            <w:tcW w:w="463" w:type="dxa"/>
            <w:shd w:val="clear" w:color="auto" w:fill="A6A6A6"/>
          </w:tcPr>
          <w:p w14:paraId="53F669D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2F478C5D"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66E0A027"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526CE63D"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36C9857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6C1298EC"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20817C63"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3531A698" w14:textId="77777777" w:rsidTr="008831B7">
        <w:trPr>
          <w:trHeight w:val="567"/>
        </w:trPr>
        <w:tc>
          <w:tcPr>
            <w:tcW w:w="463" w:type="dxa"/>
            <w:shd w:val="clear" w:color="auto" w:fill="FFFFFF"/>
            <w:vAlign w:val="center"/>
          </w:tcPr>
          <w:p w14:paraId="31902956" w14:textId="7F6D8AF0" w:rsidR="001E1737" w:rsidRPr="00C06017" w:rsidRDefault="00EF754E" w:rsidP="00D76FAB">
            <w:pPr>
              <w:rPr>
                <w:rFonts w:ascii="Arial" w:hAnsi="Arial" w:cs="Arial"/>
                <w:b/>
                <w:sz w:val="22"/>
                <w:szCs w:val="22"/>
                <w:lang w:val="es-CO"/>
              </w:rPr>
            </w:pPr>
            <w:r w:rsidRPr="00C06017">
              <w:rPr>
                <w:rFonts w:ascii="Arial" w:hAnsi="Arial" w:cs="Arial"/>
                <w:b/>
                <w:sz w:val="22"/>
                <w:szCs w:val="22"/>
                <w:lang w:val="es-CO"/>
              </w:rPr>
              <w:t>1</w:t>
            </w:r>
          </w:p>
        </w:tc>
        <w:tc>
          <w:tcPr>
            <w:tcW w:w="1763" w:type="dxa"/>
            <w:shd w:val="clear" w:color="auto" w:fill="FFFFFF"/>
            <w:vAlign w:val="center"/>
          </w:tcPr>
          <w:p w14:paraId="028EA7EE" w14:textId="128A92CB" w:rsidR="001E1737" w:rsidRPr="00C06017" w:rsidRDefault="00EF754E" w:rsidP="00D76FAB">
            <w:pPr>
              <w:rPr>
                <w:rFonts w:ascii="Arial" w:hAnsi="Arial" w:cs="Arial"/>
                <w:b/>
                <w:sz w:val="22"/>
                <w:szCs w:val="22"/>
                <w:lang w:val="es-CO"/>
              </w:rPr>
            </w:pPr>
            <w:r w:rsidRPr="00C06017">
              <w:rPr>
                <w:rFonts w:ascii="Arial" w:hAnsi="Arial" w:cs="Arial"/>
                <w:b/>
                <w:sz w:val="22"/>
                <w:szCs w:val="22"/>
                <w:lang w:val="es-CO"/>
              </w:rPr>
              <w:t>Requerimientos</w:t>
            </w:r>
          </w:p>
        </w:tc>
        <w:tc>
          <w:tcPr>
            <w:tcW w:w="1540" w:type="dxa"/>
            <w:gridSpan w:val="2"/>
            <w:shd w:val="clear" w:color="auto" w:fill="FFFFFF"/>
            <w:vAlign w:val="center"/>
          </w:tcPr>
          <w:p w14:paraId="35CD0737" w14:textId="0D37F4CE" w:rsidR="001E1737" w:rsidRPr="00C06017" w:rsidRDefault="00EF754E" w:rsidP="00D76FAB">
            <w:pPr>
              <w:rPr>
                <w:rFonts w:ascii="Arial" w:hAnsi="Arial" w:cs="Arial"/>
                <w:b/>
                <w:sz w:val="22"/>
                <w:szCs w:val="22"/>
                <w:lang w:val="es-CO"/>
              </w:rPr>
            </w:pPr>
            <w:r w:rsidRPr="00C06017">
              <w:rPr>
                <w:rFonts w:ascii="Arial" w:hAnsi="Arial" w:cs="Arial"/>
                <w:b/>
                <w:sz w:val="22"/>
                <w:szCs w:val="22"/>
                <w:lang w:val="es-CO"/>
              </w:rPr>
              <w:t>Se presentan l</w:t>
            </w:r>
            <w:r w:rsidR="00EB5E12" w:rsidRPr="00C06017">
              <w:rPr>
                <w:rFonts w:ascii="Arial" w:hAnsi="Arial" w:cs="Arial"/>
                <w:b/>
                <w:sz w:val="22"/>
                <w:szCs w:val="22"/>
                <w:lang w:val="es-CO"/>
              </w:rPr>
              <w:t>os requerimientos solicitados por el cliente</w:t>
            </w:r>
          </w:p>
        </w:tc>
        <w:tc>
          <w:tcPr>
            <w:tcW w:w="1586" w:type="dxa"/>
            <w:gridSpan w:val="2"/>
            <w:shd w:val="clear" w:color="auto" w:fill="FFFFFF"/>
            <w:vAlign w:val="center"/>
          </w:tcPr>
          <w:p w14:paraId="159A93D7" w14:textId="6EEC3D66"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 xml:space="preserve">Laura </w:t>
            </w:r>
            <w:proofErr w:type="spellStart"/>
            <w:r w:rsidRPr="00C06017">
              <w:rPr>
                <w:rFonts w:ascii="Arial" w:hAnsi="Arial" w:cs="Arial"/>
                <w:b/>
                <w:sz w:val="22"/>
                <w:szCs w:val="22"/>
                <w:lang w:val="es-CO"/>
              </w:rPr>
              <w:t>Gpe</w:t>
            </w:r>
            <w:proofErr w:type="spellEnd"/>
            <w:r w:rsidRPr="00C06017">
              <w:rPr>
                <w:rFonts w:ascii="Arial" w:hAnsi="Arial" w:cs="Arial"/>
                <w:b/>
                <w:sz w:val="22"/>
                <w:szCs w:val="22"/>
                <w:lang w:val="es-CO"/>
              </w:rPr>
              <w:t>.</w:t>
            </w:r>
          </w:p>
        </w:tc>
        <w:tc>
          <w:tcPr>
            <w:tcW w:w="1028" w:type="dxa"/>
            <w:shd w:val="clear" w:color="auto" w:fill="FFFFFF"/>
            <w:vAlign w:val="center"/>
          </w:tcPr>
          <w:p w14:paraId="662654D4" w14:textId="4A495132"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03/03/2022</w:t>
            </w:r>
          </w:p>
        </w:tc>
        <w:tc>
          <w:tcPr>
            <w:tcW w:w="992" w:type="dxa"/>
            <w:shd w:val="clear" w:color="auto" w:fill="FFFFFF"/>
            <w:vAlign w:val="center"/>
          </w:tcPr>
          <w:p w14:paraId="67912BEB" w14:textId="2F9791B7"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04/03/2022</w:t>
            </w:r>
          </w:p>
        </w:tc>
        <w:tc>
          <w:tcPr>
            <w:tcW w:w="3080" w:type="dxa"/>
            <w:gridSpan w:val="2"/>
            <w:shd w:val="clear" w:color="auto" w:fill="FFFFFF"/>
            <w:vAlign w:val="center"/>
          </w:tcPr>
          <w:p w14:paraId="474ECD95" w14:textId="77777777" w:rsidR="001E1737" w:rsidRPr="008C2396" w:rsidRDefault="001E1737" w:rsidP="00D76FAB">
            <w:pPr>
              <w:rPr>
                <w:rFonts w:ascii="Arial" w:hAnsi="Arial" w:cs="Arial"/>
                <w:b/>
                <w:color w:val="D9D9D9"/>
                <w:sz w:val="22"/>
                <w:szCs w:val="22"/>
                <w:lang w:val="es-CO"/>
              </w:rPr>
            </w:pPr>
          </w:p>
        </w:tc>
      </w:tr>
      <w:tr w:rsidR="001E1737" w:rsidRPr="008C2396" w14:paraId="650001B3" w14:textId="77777777" w:rsidTr="008831B7">
        <w:trPr>
          <w:trHeight w:val="567"/>
        </w:trPr>
        <w:tc>
          <w:tcPr>
            <w:tcW w:w="463" w:type="dxa"/>
            <w:shd w:val="clear" w:color="auto" w:fill="FFFFFF"/>
            <w:vAlign w:val="center"/>
          </w:tcPr>
          <w:p w14:paraId="4CD0EA69" w14:textId="64BDF2DE"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2</w:t>
            </w:r>
          </w:p>
        </w:tc>
        <w:tc>
          <w:tcPr>
            <w:tcW w:w="1763" w:type="dxa"/>
            <w:shd w:val="clear" w:color="auto" w:fill="FFFFFF"/>
            <w:vAlign w:val="center"/>
          </w:tcPr>
          <w:p w14:paraId="05BDAC25" w14:textId="043608DE"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Diseño</w:t>
            </w:r>
          </w:p>
        </w:tc>
        <w:tc>
          <w:tcPr>
            <w:tcW w:w="1540" w:type="dxa"/>
            <w:gridSpan w:val="2"/>
            <w:shd w:val="clear" w:color="auto" w:fill="FFFFFF"/>
            <w:vAlign w:val="center"/>
          </w:tcPr>
          <w:p w14:paraId="5881AD6E" w14:textId="152E2444"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 xml:space="preserve">Como se verá y funcionará la </w:t>
            </w:r>
            <w:r w:rsidR="00C06017" w:rsidRPr="00C06017">
              <w:rPr>
                <w:rFonts w:ascii="Arial" w:hAnsi="Arial" w:cs="Arial"/>
                <w:b/>
                <w:sz w:val="22"/>
                <w:szCs w:val="22"/>
                <w:lang w:val="es-CO"/>
              </w:rPr>
              <w:t>página</w:t>
            </w:r>
            <w:r w:rsidRPr="00C06017">
              <w:rPr>
                <w:rFonts w:ascii="Arial" w:hAnsi="Arial" w:cs="Arial"/>
                <w:b/>
                <w:sz w:val="22"/>
                <w:szCs w:val="22"/>
                <w:lang w:val="es-CO"/>
              </w:rPr>
              <w:t xml:space="preserve"> web</w:t>
            </w:r>
          </w:p>
        </w:tc>
        <w:tc>
          <w:tcPr>
            <w:tcW w:w="1586" w:type="dxa"/>
            <w:gridSpan w:val="2"/>
            <w:shd w:val="clear" w:color="auto" w:fill="FFFFFF"/>
            <w:vAlign w:val="center"/>
          </w:tcPr>
          <w:p w14:paraId="01E73253" w14:textId="4F64D244"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Araceli Guzmán</w:t>
            </w:r>
          </w:p>
        </w:tc>
        <w:tc>
          <w:tcPr>
            <w:tcW w:w="1028" w:type="dxa"/>
            <w:shd w:val="clear" w:color="auto" w:fill="FFFFFF"/>
            <w:vAlign w:val="center"/>
          </w:tcPr>
          <w:p w14:paraId="1D825A12" w14:textId="39F5830B"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04/03/2022</w:t>
            </w:r>
          </w:p>
        </w:tc>
        <w:tc>
          <w:tcPr>
            <w:tcW w:w="992" w:type="dxa"/>
            <w:shd w:val="clear" w:color="auto" w:fill="FFFFFF"/>
            <w:vAlign w:val="center"/>
          </w:tcPr>
          <w:p w14:paraId="2CC615B2" w14:textId="14CAA999"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08/03/2022</w:t>
            </w:r>
          </w:p>
        </w:tc>
        <w:tc>
          <w:tcPr>
            <w:tcW w:w="3080" w:type="dxa"/>
            <w:gridSpan w:val="2"/>
            <w:shd w:val="clear" w:color="auto" w:fill="FFFFFF"/>
            <w:vAlign w:val="center"/>
          </w:tcPr>
          <w:p w14:paraId="463B1E23" w14:textId="77777777" w:rsidR="001E1737" w:rsidRPr="008C2396" w:rsidRDefault="001E1737" w:rsidP="00D76FAB">
            <w:pPr>
              <w:rPr>
                <w:rFonts w:ascii="Arial" w:hAnsi="Arial" w:cs="Arial"/>
                <w:b/>
                <w:color w:val="D9D9D9"/>
                <w:sz w:val="22"/>
                <w:szCs w:val="22"/>
                <w:lang w:val="es-CO"/>
              </w:rPr>
            </w:pPr>
          </w:p>
        </w:tc>
      </w:tr>
      <w:tr w:rsidR="001E1737" w:rsidRPr="008C2396" w14:paraId="2FAF0DFA" w14:textId="77777777" w:rsidTr="008831B7">
        <w:trPr>
          <w:trHeight w:val="567"/>
        </w:trPr>
        <w:tc>
          <w:tcPr>
            <w:tcW w:w="463" w:type="dxa"/>
            <w:shd w:val="clear" w:color="auto" w:fill="FFFFFF"/>
            <w:vAlign w:val="center"/>
          </w:tcPr>
          <w:p w14:paraId="4C4E19D3" w14:textId="661B233C"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3</w:t>
            </w:r>
          </w:p>
        </w:tc>
        <w:tc>
          <w:tcPr>
            <w:tcW w:w="1763" w:type="dxa"/>
            <w:shd w:val="clear" w:color="auto" w:fill="FFFFFF"/>
            <w:vAlign w:val="center"/>
          </w:tcPr>
          <w:p w14:paraId="6B419FC6" w14:textId="1C785776"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Desarrollo</w:t>
            </w:r>
          </w:p>
        </w:tc>
        <w:tc>
          <w:tcPr>
            <w:tcW w:w="1540" w:type="dxa"/>
            <w:gridSpan w:val="2"/>
            <w:shd w:val="clear" w:color="auto" w:fill="FFFFFF"/>
            <w:vAlign w:val="center"/>
          </w:tcPr>
          <w:p w14:paraId="4F9B4CE4" w14:textId="45CF23E6"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Creación de la página</w:t>
            </w:r>
          </w:p>
        </w:tc>
        <w:tc>
          <w:tcPr>
            <w:tcW w:w="1586" w:type="dxa"/>
            <w:gridSpan w:val="2"/>
            <w:shd w:val="clear" w:color="auto" w:fill="FFFFFF"/>
            <w:vAlign w:val="center"/>
          </w:tcPr>
          <w:p w14:paraId="13E19847" w14:textId="6597D38E"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 xml:space="preserve">Araceli </w:t>
            </w:r>
            <w:r w:rsidR="00C06017" w:rsidRPr="00C06017">
              <w:rPr>
                <w:rFonts w:ascii="Arial" w:hAnsi="Arial" w:cs="Arial"/>
                <w:b/>
                <w:sz w:val="22"/>
                <w:szCs w:val="22"/>
                <w:lang w:val="es-CO"/>
              </w:rPr>
              <w:t>Guzmán</w:t>
            </w:r>
          </w:p>
        </w:tc>
        <w:tc>
          <w:tcPr>
            <w:tcW w:w="1028" w:type="dxa"/>
            <w:shd w:val="clear" w:color="auto" w:fill="FFFFFF"/>
            <w:vAlign w:val="center"/>
          </w:tcPr>
          <w:p w14:paraId="509BA047" w14:textId="7C790FF2"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09/03/2022</w:t>
            </w:r>
          </w:p>
        </w:tc>
        <w:tc>
          <w:tcPr>
            <w:tcW w:w="992" w:type="dxa"/>
            <w:shd w:val="clear" w:color="auto" w:fill="FFFFFF"/>
            <w:vAlign w:val="center"/>
          </w:tcPr>
          <w:p w14:paraId="7D609E61" w14:textId="1DA20F97"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15/03/2022</w:t>
            </w:r>
          </w:p>
        </w:tc>
        <w:tc>
          <w:tcPr>
            <w:tcW w:w="3080" w:type="dxa"/>
            <w:gridSpan w:val="2"/>
            <w:shd w:val="clear" w:color="auto" w:fill="FFFFFF"/>
            <w:vAlign w:val="center"/>
          </w:tcPr>
          <w:p w14:paraId="7EA8E03A" w14:textId="77777777" w:rsidR="001E1737" w:rsidRPr="008C2396" w:rsidRDefault="001E1737" w:rsidP="00D76FAB">
            <w:pPr>
              <w:rPr>
                <w:rFonts w:ascii="Arial" w:hAnsi="Arial" w:cs="Arial"/>
                <w:b/>
                <w:color w:val="D9D9D9"/>
                <w:sz w:val="22"/>
                <w:szCs w:val="22"/>
                <w:lang w:val="es-CO"/>
              </w:rPr>
            </w:pPr>
          </w:p>
        </w:tc>
      </w:tr>
      <w:tr w:rsidR="001E1737" w:rsidRPr="008C2396" w14:paraId="3825DF58" w14:textId="77777777" w:rsidTr="008831B7">
        <w:trPr>
          <w:trHeight w:val="567"/>
        </w:trPr>
        <w:tc>
          <w:tcPr>
            <w:tcW w:w="463" w:type="dxa"/>
            <w:shd w:val="clear" w:color="auto" w:fill="FFFFFF"/>
            <w:vAlign w:val="center"/>
          </w:tcPr>
          <w:p w14:paraId="69B801DD" w14:textId="3A23A6EA"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lastRenderedPageBreak/>
              <w:t>4</w:t>
            </w:r>
          </w:p>
        </w:tc>
        <w:tc>
          <w:tcPr>
            <w:tcW w:w="1763" w:type="dxa"/>
            <w:shd w:val="clear" w:color="auto" w:fill="FFFFFF"/>
            <w:vAlign w:val="center"/>
          </w:tcPr>
          <w:p w14:paraId="532C7784" w14:textId="195DD732"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Verificación</w:t>
            </w:r>
          </w:p>
        </w:tc>
        <w:tc>
          <w:tcPr>
            <w:tcW w:w="1540" w:type="dxa"/>
            <w:gridSpan w:val="2"/>
            <w:shd w:val="clear" w:color="auto" w:fill="FFFFFF"/>
            <w:vAlign w:val="center"/>
          </w:tcPr>
          <w:p w14:paraId="6BF1E2EF" w14:textId="7E50AD6C"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Se revisa el código para asegurar las buenas practicas</w:t>
            </w:r>
          </w:p>
        </w:tc>
        <w:tc>
          <w:tcPr>
            <w:tcW w:w="1586" w:type="dxa"/>
            <w:gridSpan w:val="2"/>
            <w:shd w:val="clear" w:color="auto" w:fill="FFFFFF"/>
            <w:vAlign w:val="center"/>
          </w:tcPr>
          <w:p w14:paraId="399BDED0" w14:textId="6AA8E588"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 xml:space="preserve">Laura </w:t>
            </w:r>
            <w:proofErr w:type="spellStart"/>
            <w:r w:rsidRPr="00C06017">
              <w:rPr>
                <w:rFonts w:ascii="Arial" w:hAnsi="Arial" w:cs="Arial"/>
                <w:b/>
                <w:sz w:val="22"/>
                <w:szCs w:val="22"/>
                <w:lang w:val="es-CO"/>
              </w:rPr>
              <w:t>Gpe</w:t>
            </w:r>
            <w:proofErr w:type="spellEnd"/>
            <w:r w:rsidRPr="00C06017">
              <w:rPr>
                <w:rFonts w:ascii="Arial" w:hAnsi="Arial" w:cs="Arial"/>
                <w:b/>
                <w:sz w:val="22"/>
                <w:szCs w:val="22"/>
                <w:lang w:val="es-CO"/>
              </w:rPr>
              <w:t>.</w:t>
            </w:r>
          </w:p>
        </w:tc>
        <w:tc>
          <w:tcPr>
            <w:tcW w:w="1028" w:type="dxa"/>
            <w:shd w:val="clear" w:color="auto" w:fill="FFFFFF"/>
            <w:vAlign w:val="center"/>
          </w:tcPr>
          <w:p w14:paraId="2BBFB24C" w14:textId="73CA9730"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15/03/2022</w:t>
            </w:r>
          </w:p>
        </w:tc>
        <w:tc>
          <w:tcPr>
            <w:tcW w:w="992" w:type="dxa"/>
            <w:shd w:val="clear" w:color="auto" w:fill="FFFFFF"/>
            <w:vAlign w:val="center"/>
          </w:tcPr>
          <w:p w14:paraId="7427D430" w14:textId="531094D5"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17/03/2022</w:t>
            </w:r>
          </w:p>
        </w:tc>
        <w:tc>
          <w:tcPr>
            <w:tcW w:w="3080" w:type="dxa"/>
            <w:gridSpan w:val="2"/>
            <w:shd w:val="clear" w:color="auto" w:fill="FFFFFF"/>
            <w:vAlign w:val="center"/>
          </w:tcPr>
          <w:p w14:paraId="370439B0" w14:textId="77777777" w:rsidR="001E1737" w:rsidRPr="008C2396" w:rsidRDefault="001E1737" w:rsidP="00D76FAB">
            <w:pPr>
              <w:rPr>
                <w:rFonts w:ascii="Arial" w:hAnsi="Arial" w:cs="Arial"/>
                <w:b/>
                <w:color w:val="D9D9D9"/>
                <w:sz w:val="22"/>
                <w:szCs w:val="22"/>
                <w:lang w:val="es-CO"/>
              </w:rPr>
            </w:pPr>
          </w:p>
        </w:tc>
      </w:tr>
      <w:tr w:rsidR="001E1737" w:rsidRPr="008C2396" w14:paraId="40CBED39" w14:textId="77777777" w:rsidTr="008831B7">
        <w:trPr>
          <w:trHeight w:val="567"/>
        </w:trPr>
        <w:tc>
          <w:tcPr>
            <w:tcW w:w="463" w:type="dxa"/>
            <w:shd w:val="clear" w:color="auto" w:fill="FFFFFF"/>
            <w:vAlign w:val="center"/>
          </w:tcPr>
          <w:p w14:paraId="1FF5F49C" w14:textId="04C72AFD"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5</w:t>
            </w:r>
          </w:p>
        </w:tc>
        <w:tc>
          <w:tcPr>
            <w:tcW w:w="1763" w:type="dxa"/>
            <w:shd w:val="clear" w:color="auto" w:fill="FFFFFF"/>
            <w:vAlign w:val="center"/>
          </w:tcPr>
          <w:p w14:paraId="39B5BCA5" w14:textId="17FEA3B0"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Mantenimiento</w:t>
            </w:r>
          </w:p>
        </w:tc>
        <w:tc>
          <w:tcPr>
            <w:tcW w:w="1540" w:type="dxa"/>
            <w:gridSpan w:val="2"/>
            <w:shd w:val="clear" w:color="auto" w:fill="FFFFFF"/>
            <w:vAlign w:val="center"/>
          </w:tcPr>
          <w:p w14:paraId="0C12D3B8" w14:textId="4D98C77E" w:rsidR="001E1737" w:rsidRPr="00C06017" w:rsidRDefault="00EB5E12" w:rsidP="00D76FAB">
            <w:pPr>
              <w:rPr>
                <w:rFonts w:ascii="Arial" w:hAnsi="Arial" w:cs="Arial"/>
                <w:b/>
                <w:sz w:val="22"/>
                <w:szCs w:val="22"/>
                <w:lang w:val="es-CO"/>
              </w:rPr>
            </w:pPr>
            <w:r w:rsidRPr="00C06017">
              <w:rPr>
                <w:rFonts w:ascii="Arial" w:hAnsi="Arial" w:cs="Arial"/>
                <w:b/>
                <w:sz w:val="22"/>
                <w:szCs w:val="22"/>
                <w:lang w:val="es-CO"/>
              </w:rPr>
              <w:t xml:space="preserve">Verificar que la pagina funciona </w:t>
            </w:r>
            <w:r w:rsidR="00C06017" w:rsidRPr="00C06017">
              <w:rPr>
                <w:rFonts w:ascii="Arial" w:hAnsi="Arial" w:cs="Arial"/>
                <w:b/>
                <w:sz w:val="22"/>
                <w:szCs w:val="22"/>
                <w:lang w:val="es-CO"/>
              </w:rPr>
              <w:t>de acuerdo con las necesidades del cliente</w:t>
            </w:r>
          </w:p>
        </w:tc>
        <w:tc>
          <w:tcPr>
            <w:tcW w:w="1586" w:type="dxa"/>
            <w:gridSpan w:val="2"/>
            <w:shd w:val="clear" w:color="auto" w:fill="FFFFFF"/>
            <w:vAlign w:val="center"/>
          </w:tcPr>
          <w:p w14:paraId="49510226" w14:textId="4B2C718D" w:rsidR="001E1737" w:rsidRPr="00C06017" w:rsidRDefault="00C06017" w:rsidP="00D76FAB">
            <w:pPr>
              <w:rPr>
                <w:rFonts w:ascii="Arial" w:hAnsi="Arial" w:cs="Arial"/>
                <w:b/>
                <w:sz w:val="22"/>
                <w:szCs w:val="22"/>
                <w:lang w:val="es-CO"/>
              </w:rPr>
            </w:pPr>
            <w:r w:rsidRPr="00C06017">
              <w:rPr>
                <w:rFonts w:ascii="Arial" w:hAnsi="Arial" w:cs="Arial"/>
                <w:b/>
                <w:sz w:val="22"/>
                <w:szCs w:val="22"/>
                <w:lang w:val="es-CO"/>
              </w:rPr>
              <w:t xml:space="preserve">Laura </w:t>
            </w:r>
            <w:proofErr w:type="spellStart"/>
            <w:r w:rsidRPr="00C06017">
              <w:rPr>
                <w:rFonts w:ascii="Arial" w:hAnsi="Arial" w:cs="Arial"/>
                <w:b/>
                <w:sz w:val="22"/>
                <w:szCs w:val="22"/>
                <w:lang w:val="es-CO"/>
              </w:rPr>
              <w:t>Gpe</w:t>
            </w:r>
            <w:proofErr w:type="spellEnd"/>
            <w:r w:rsidRPr="00C06017">
              <w:rPr>
                <w:rFonts w:ascii="Arial" w:hAnsi="Arial" w:cs="Arial"/>
                <w:b/>
                <w:sz w:val="22"/>
                <w:szCs w:val="22"/>
                <w:lang w:val="es-CO"/>
              </w:rPr>
              <w:t>.</w:t>
            </w:r>
          </w:p>
        </w:tc>
        <w:tc>
          <w:tcPr>
            <w:tcW w:w="1028" w:type="dxa"/>
            <w:shd w:val="clear" w:color="auto" w:fill="FFFFFF"/>
            <w:vAlign w:val="center"/>
          </w:tcPr>
          <w:p w14:paraId="43CC5082" w14:textId="030D116F" w:rsidR="001E1737" w:rsidRPr="00C06017" w:rsidRDefault="00C06017" w:rsidP="00D76FAB">
            <w:pPr>
              <w:rPr>
                <w:rFonts w:ascii="Arial" w:hAnsi="Arial" w:cs="Arial"/>
                <w:b/>
                <w:sz w:val="22"/>
                <w:szCs w:val="22"/>
                <w:lang w:val="es-CO"/>
              </w:rPr>
            </w:pPr>
            <w:r w:rsidRPr="00C06017">
              <w:rPr>
                <w:rFonts w:ascii="Arial" w:hAnsi="Arial" w:cs="Arial"/>
                <w:b/>
                <w:sz w:val="22"/>
                <w:szCs w:val="22"/>
                <w:lang w:val="es-CO"/>
              </w:rPr>
              <w:t>-</w:t>
            </w:r>
          </w:p>
        </w:tc>
        <w:tc>
          <w:tcPr>
            <w:tcW w:w="992" w:type="dxa"/>
            <w:shd w:val="clear" w:color="auto" w:fill="FFFFFF"/>
            <w:vAlign w:val="center"/>
          </w:tcPr>
          <w:p w14:paraId="103969DD" w14:textId="27626F52" w:rsidR="001E1737" w:rsidRPr="00C06017" w:rsidRDefault="00C06017" w:rsidP="00D76FAB">
            <w:pPr>
              <w:rPr>
                <w:rFonts w:ascii="Arial" w:hAnsi="Arial" w:cs="Arial"/>
                <w:b/>
                <w:sz w:val="22"/>
                <w:szCs w:val="22"/>
                <w:lang w:val="es-CO"/>
              </w:rPr>
            </w:pPr>
            <w:r w:rsidRPr="00C06017">
              <w:rPr>
                <w:rFonts w:ascii="Arial" w:hAnsi="Arial" w:cs="Arial"/>
                <w:b/>
                <w:sz w:val="22"/>
                <w:szCs w:val="22"/>
                <w:lang w:val="es-CO"/>
              </w:rPr>
              <w:t>-</w:t>
            </w:r>
          </w:p>
        </w:tc>
        <w:tc>
          <w:tcPr>
            <w:tcW w:w="3080" w:type="dxa"/>
            <w:gridSpan w:val="2"/>
            <w:shd w:val="clear" w:color="auto" w:fill="FFFFFF"/>
            <w:vAlign w:val="center"/>
          </w:tcPr>
          <w:p w14:paraId="059F0693" w14:textId="77777777" w:rsidR="001E1737" w:rsidRPr="008C2396" w:rsidRDefault="001E1737" w:rsidP="00D76FAB">
            <w:pPr>
              <w:rPr>
                <w:rFonts w:ascii="Arial" w:hAnsi="Arial" w:cs="Arial"/>
                <w:b/>
                <w:color w:val="D9D9D9"/>
                <w:sz w:val="22"/>
                <w:szCs w:val="22"/>
                <w:lang w:val="es-CO"/>
              </w:rPr>
            </w:pPr>
          </w:p>
        </w:tc>
      </w:tr>
      <w:tr w:rsidR="001E1737" w:rsidRPr="008C2396" w14:paraId="750B2233" w14:textId="77777777" w:rsidTr="008831B7">
        <w:trPr>
          <w:trHeight w:val="567"/>
        </w:trPr>
        <w:tc>
          <w:tcPr>
            <w:tcW w:w="463" w:type="dxa"/>
            <w:shd w:val="clear" w:color="auto" w:fill="FFFFFF"/>
            <w:vAlign w:val="center"/>
          </w:tcPr>
          <w:p w14:paraId="6A5889E8" w14:textId="77777777" w:rsidR="001E1737" w:rsidRPr="00C06017" w:rsidRDefault="001E1737" w:rsidP="00D76FAB">
            <w:pPr>
              <w:rPr>
                <w:rFonts w:ascii="Arial" w:hAnsi="Arial" w:cs="Arial"/>
                <w:b/>
                <w:sz w:val="22"/>
                <w:szCs w:val="22"/>
                <w:lang w:val="es-CO"/>
              </w:rPr>
            </w:pPr>
          </w:p>
        </w:tc>
        <w:tc>
          <w:tcPr>
            <w:tcW w:w="1763" w:type="dxa"/>
            <w:shd w:val="clear" w:color="auto" w:fill="FFFFFF"/>
            <w:vAlign w:val="center"/>
          </w:tcPr>
          <w:p w14:paraId="61AF8031" w14:textId="77777777" w:rsidR="001E1737" w:rsidRPr="00C06017" w:rsidRDefault="001E1737" w:rsidP="00D76FAB">
            <w:pPr>
              <w:rPr>
                <w:rFonts w:ascii="Arial" w:hAnsi="Arial" w:cs="Arial"/>
                <w:b/>
                <w:sz w:val="22"/>
                <w:szCs w:val="22"/>
                <w:lang w:val="es-CO"/>
              </w:rPr>
            </w:pPr>
          </w:p>
        </w:tc>
        <w:tc>
          <w:tcPr>
            <w:tcW w:w="1540" w:type="dxa"/>
            <w:gridSpan w:val="2"/>
            <w:shd w:val="clear" w:color="auto" w:fill="FFFFFF"/>
            <w:vAlign w:val="center"/>
          </w:tcPr>
          <w:p w14:paraId="24D5BBC2" w14:textId="77777777" w:rsidR="001E1737" w:rsidRPr="00C06017" w:rsidRDefault="001E1737" w:rsidP="00D76FAB">
            <w:pPr>
              <w:rPr>
                <w:rFonts w:ascii="Arial" w:hAnsi="Arial" w:cs="Arial"/>
                <w:b/>
                <w:sz w:val="22"/>
                <w:szCs w:val="22"/>
                <w:lang w:val="es-CO"/>
              </w:rPr>
            </w:pPr>
          </w:p>
        </w:tc>
        <w:tc>
          <w:tcPr>
            <w:tcW w:w="1586" w:type="dxa"/>
            <w:gridSpan w:val="2"/>
            <w:shd w:val="clear" w:color="auto" w:fill="FFFFFF"/>
            <w:vAlign w:val="center"/>
          </w:tcPr>
          <w:p w14:paraId="3690C0CB" w14:textId="77777777" w:rsidR="001E1737" w:rsidRPr="00C06017" w:rsidRDefault="001E1737" w:rsidP="00D76FAB">
            <w:pPr>
              <w:rPr>
                <w:rFonts w:ascii="Arial" w:hAnsi="Arial" w:cs="Arial"/>
                <w:b/>
                <w:sz w:val="22"/>
                <w:szCs w:val="22"/>
                <w:lang w:val="es-CO"/>
              </w:rPr>
            </w:pPr>
          </w:p>
        </w:tc>
        <w:tc>
          <w:tcPr>
            <w:tcW w:w="1028" w:type="dxa"/>
            <w:shd w:val="clear" w:color="auto" w:fill="FFFFFF"/>
            <w:vAlign w:val="center"/>
          </w:tcPr>
          <w:p w14:paraId="6A40F1E0" w14:textId="77777777" w:rsidR="001E1737" w:rsidRPr="00C06017" w:rsidRDefault="001E1737" w:rsidP="00D76FAB">
            <w:pPr>
              <w:rPr>
                <w:rFonts w:ascii="Arial" w:hAnsi="Arial" w:cs="Arial"/>
                <w:b/>
                <w:sz w:val="22"/>
                <w:szCs w:val="22"/>
                <w:lang w:val="es-CO"/>
              </w:rPr>
            </w:pPr>
          </w:p>
        </w:tc>
        <w:tc>
          <w:tcPr>
            <w:tcW w:w="992" w:type="dxa"/>
            <w:shd w:val="clear" w:color="auto" w:fill="FFFFFF"/>
            <w:vAlign w:val="center"/>
          </w:tcPr>
          <w:p w14:paraId="588C1F2D" w14:textId="77777777" w:rsidR="001E1737" w:rsidRPr="00C06017" w:rsidRDefault="001E1737" w:rsidP="00D76FAB">
            <w:pPr>
              <w:rPr>
                <w:rFonts w:ascii="Arial" w:hAnsi="Arial" w:cs="Arial"/>
                <w:b/>
                <w:sz w:val="22"/>
                <w:szCs w:val="22"/>
                <w:lang w:val="es-CO"/>
              </w:rPr>
            </w:pPr>
          </w:p>
        </w:tc>
        <w:tc>
          <w:tcPr>
            <w:tcW w:w="3080" w:type="dxa"/>
            <w:gridSpan w:val="2"/>
            <w:shd w:val="clear" w:color="auto" w:fill="FFFFFF"/>
            <w:vAlign w:val="center"/>
          </w:tcPr>
          <w:p w14:paraId="1294E468" w14:textId="77777777" w:rsidR="001E1737" w:rsidRPr="008C2396" w:rsidRDefault="001E1737" w:rsidP="00D76FAB">
            <w:pPr>
              <w:rPr>
                <w:rFonts w:ascii="Arial" w:hAnsi="Arial" w:cs="Arial"/>
                <w:b/>
                <w:color w:val="D9D9D9"/>
                <w:sz w:val="22"/>
                <w:szCs w:val="22"/>
                <w:lang w:val="es-CO"/>
              </w:rPr>
            </w:pPr>
          </w:p>
        </w:tc>
      </w:tr>
      <w:tr w:rsidR="001E1737" w:rsidRPr="008C2396" w14:paraId="69DEC853" w14:textId="77777777" w:rsidTr="008831B7">
        <w:trPr>
          <w:trHeight w:val="567"/>
        </w:trPr>
        <w:tc>
          <w:tcPr>
            <w:tcW w:w="463" w:type="dxa"/>
            <w:shd w:val="clear" w:color="auto" w:fill="FFFFFF"/>
            <w:vAlign w:val="center"/>
          </w:tcPr>
          <w:p w14:paraId="472BF61D"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7C8D8C79"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5D530B45"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55E44615"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316182AD"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04DEE1AC"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75842726" w14:textId="77777777" w:rsidR="001E1737" w:rsidRPr="008C2396" w:rsidRDefault="001E1737" w:rsidP="00D76FAB">
            <w:pPr>
              <w:rPr>
                <w:rFonts w:ascii="Arial" w:hAnsi="Arial" w:cs="Arial"/>
                <w:b/>
                <w:color w:val="D9D9D9"/>
                <w:sz w:val="22"/>
                <w:szCs w:val="22"/>
                <w:lang w:val="es-CO"/>
              </w:rPr>
            </w:pPr>
          </w:p>
        </w:tc>
      </w:tr>
      <w:tr w:rsidR="00000745" w:rsidRPr="008C2396" w14:paraId="0991437F" w14:textId="77777777" w:rsidTr="0031230D">
        <w:trPr>
          <w:trHeight w:val="182"/>
        </w:trPr>
        <w:tc>
          <w:tcPr>
            <w:tcW w:w="10452" w:type="dxa"/>
            <w:gridSpan w:val="10"/>
            <w:shd w:val="clear" w:color="auto" w:fill="A50021"/>
            <w:vAlign w:val="center"/>
          </w:tcPr>
          <w:p w14:paraId="22B80B2B"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163955B8" w14:textId="77777777" w:rsidTr="0031230D">
        <w:trPr>
          <w:trHeight w:val="2260"/>
        </w:trPr>
        <w:tc>
          <w:tcPr>
            <w:tcW w:w="10452" w:type="dxa"/>
            <w:gridSpan w:val="10"/>
            <w:shd w:val="clear" w:color="auto" w:fill="FFFFFF"/>
            <w:vAlign w:val="center"/>
          </w:tcPr>
          <w:p w14:paraId="24D70E91" w14:textId="77777777" w:rsidR="00B66554" w:rsidRPr="008C2396" w:rsidRDefault="00E02D5F" w:rsidP="00D76FAB">
            <w:pPr>
              <w:rPr>
                <w:rFonts w:ascii="Arial" w:hAnsi="Arial" w:cs="Arial"/>
                <w:noProof/>
              </w:rPr>
            </w:pPr>
            <w:r w:rsidRPr="008C2396">
              <w:rPr>
                <w:rFonts w:ascii="Arial" w:hAnsi="Arial" w:cs="Arial"/>
                <w:noProof/>
              </w:rPr>
              <w:pict w14:anchorId="6D2CD8D2">
                <v:shape id="Imagen 1" o:spid="_x0000_i1026" type="#_x0000_t75" style="width:441.6pt;height:205.8pt;visibility:visible">
                  <v:imagedata r:id="rId27" o:title="" grayscale="t"/>
                </v:shape>
              </w:pict>
            </w:r>
          </w:p>
          <w:p w14:paraId="6956A9B0" w14:textId="77777777" w:rsidR="00C82ABF" w:rsidRPr="008C2396" w:rsidRDefault="00C82ABF" w:rsidP="00D76FAB">
            <w:pPr>
              <w:rPr>
                <w:rFonts w:ascii="Arial" w:hAnsi="Arial" w:cs="Arial"/>
                <w:noProof/>
              </w:rPr>
            </w:pPr>
          </w:p>
          <w:p w14:paraId="3CB8BD0C" w14:textId="77777777" w:rsidR="00C82ABF" w:rsidRPr="008C2396" w:rsidRDefault="00C82ABF" w:rsidP="00D76FAB">
            <w:pPr>
              <w:rPr>
                <w:rFonts w:ascii="Arial" w:hAnsi="Arial" w:cs="Arial"/>
                <w:b/>
                <w:sz w:val="22"/>
                <w:szCs w:val="22"/>
              </w:rPr>
            </w:pPr>
          </w:p>
        </w:tc>
      </w:tr>
    </w:tbl>
    <w:p w14:paraId="309A3DF3" w14:textId="77777777" w:rsidR="00EE35D9" w:rsidRPr="008C2396" w:rsidRDefault="00EE35D9" w:rsidP="00CF1DBE">
      <w:pPr>
        <w:jc w:val="both"/>
        <w:rPr>
          <w:rFonts w:ascii="Arial" w:hAnsi="Arial" w:cs="Arial"/>
          <w:b/>
          <w:sz w:val="22"/>
        </w:rPr>
      </w:pPr>
    </w:p>
    <w:p w14:paraId="28475F68"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5523E13C" w14:textId="77777777" w:rsidR="000C0F24" w:rsidRPr="008C2396" w:rsidRDefault="000C0F24" w:rsidP="00CF1DBE">
      <w:pPr>
        <w:jc w:val="both"/>
        <w:rPr>
          <w:rFonts w:ascii="Arial" w:hAnsi="Arial" w:cs="Arial"/>
        </w:rPr>
      </w:pPr>
    </w:p>
    <w:p w14:paraId="5C84AD70"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6"/>
        <w:gridCol w:w="2530"/>
        <w:gridCol w:w="1440"/>
        <w:gridCol w:w="2474"/>
      </w:tblGrid>
      <w:tr w:rsidR="0017645A" w:rsidRPr="008C2396" w14:paraId="6743C5F0" w14:textId="77777777" w:rsidTr="0031230D">
        <w:tc>
          <w:tcPr>
            <w:tcW w:w="4112" w:type="dxa"/>
            <w:shd w:val="clear" w:color="auto" w:fill="A6A6A6"/>
          </w:tcPr>
          <w:p w14:paraId="68FE7814"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055181AB"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22E82DE7"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4035B3E9"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1D470FBA" w14:textId="77777777" w:rsidTr="0031230D">
        <w:tc>
          <w:tcPr>
            <w:tcW w:w="4112" w:type="dxa"/>
            <w:shd w:val="clear" w:color="auto" w:fill="auto"/>
          </w:tcPr>
          <w:p w14:paraId="2E0D6F4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473415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49DE604"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88E11A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3260BA3E" w14:textId="77777777" w:rsidTr="0031230D">
        <w:tc>
          <w:tcPr>
            <w:tcW w:w="4112" w:type="dxa"/>
            <w:shd w:val="clear" w:color="auto" w:fill="auto"/>
          </w:tcPr>
          <w:p w14:paraId="4A331BE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5C3264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A9FF05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4D5350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C06017" w:rsidRPr="008C2396" w14:paraId="197C5A99" w14:textId="77777777" w:rsidTr="0031230D">
        <w:tc>
          <w:tcPr>
            <w:tcW w:w="4112" w:type="dxa"/>
            <w:shd w:val="clear" w:color="auto" w:fill="auto"/>
          </w:tcPr>
          <w:p w14:paraId="43D5AEDF" w14:textId="74ECFF14"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lastRenderedPageBreak/>
              <w:t>Araceli Guzmán Mendoza</w:t>
            </w:r>
          </w:p>
        </w:tc>
        <w:tc>
          <w:tcPr>
            <w:tcW w:w="2551" w:type="dxa"/>
            <w:shd w:val="clear" w:color="auto" w:fill="auto"/>
          </w:tcPr>
          <w:p w14:paraId="77A26C63" w14:textId="43028984"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Area</w:t>
            </w:r>
            <w:proofErr w:type="spellEnd"/>
            <w:r>
              <w:rPr>
                <w:rFonts w:ascii="Arial" w:hAnsi="Arial" w:cs="Arial"/>
                <w:b/>
                <w:bCs/>
                <w:sz w:val="22"/>
                <w:szCs w:val="22"/>
              </w:rPr>
              <w:t xml:space="preserve"> de software de la empresa “Soluciones Web”</w:t>
            </w:r>
          </w:p>
        </w:tc>
        <w:tc>
          <w:tcPr>
            <w:tcW w:w="1316" w:type="dxa"/>
            <w:shd w:val="clear" w:color="auto" w:fill="auto"/>
          </w:tcPr>
          <w:p w14:paraId="2D2507D4" w14:textId="5362727B"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5525489635</w:t>
            </w:r>
          </w:p>
        </w:tc>
        <w:tc>
          <w:tcPr>
            <w:tcW w:w="2511" w:type="dxa"/>
            <w:shd w:val="clear" w:color="auto" w:fill="auto"/>
          </w:tcPr>
          <w:p w14:paraId="00AA1F38" w14:textId="02CEB73F"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mc:AlternateContent>
                <mc:Choice Requires="wpi">
                  <w:drawing>
                    <wp:anchor distT="0" distB="0" distL="114300" distR="114300" simplePos="0" relativeHeight="251678720" behindDoc="0" locked="0" layoutInCell="1" allowOverlap="1" wp14:anchorId="4F58A834" wp14:editId="1739B534">
                      <wp:simplePos x="0" y="0"/>
                      <wp:positionH relativeFrom="column">
                        <wp:posOffset>38135</wp:posOffset>
                      </wp:positionH>
                      <wp:positionV relativeFrom="paragraph">
                        <wp:posOffset>201735</wp:posOffset>
                      </wp:positionV>
                      <wp:extent cx="773280" cy="394200"/>
                      <wp:effectExtent l="57150" t="57150" r="27305" b="25400"/>
                      <wp:wrapNone/>
                      <wp:docPr id="21" name="Entrada de lápiz 21"/>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773280" cy="394200"/>
                            </w14:xfrm>
                          </w14:contentPart>
                        </a:graphicData>
                      </a:graphic>
                    </wp:anchor>
                  </w:drawing>
                </mc:Choice>
                <mc:Fallback>
                  <w:pict>
                    <v:shape w14:anchorId="60BA6F42" id="Entrada de lápiz 21" o:spid="_x0000_s1026" type="#_x0000_t75" style="position:absolute;margin-left:2.3pt;margin-top:15.2pt;width:62.35pt;height: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">
                      <v:imagedata r:id="rId20" o:title=""/>
                      <o:lock v:ext="edit" rotation="t" aspectratio="f"/>
                    </v:shape>
                  </w:pict>
                </mc:Fallback>
              </mc:AlternateContent>
            </w:r>
            <w:r>
              <w:rPr>
                <w:rFonts w:ascii="Arial" w:hAnsi="Arial" w:cs="Arial"/>
                <w:b/>
                <w:bCs/>
                <w:noProof/>
                <w:sz w:val="22"/>
                <w:szCs w:val="22"/>
              </w:rPr>
              <mc:AlternateContent>
                <mc:Choice Requires="wpi">
                  <w:drawing>
                    <wp:anchor distT="0" distB="0" distL="114300" distR="114300" simplePos="0" relativeHeight="251677696" behindDoc="0" locked="0" layoutInCell="1" allowOverlap="1" wp14:anchorId="1BE93BFF" wp14:editId="5DAF70A3">
                      <wp:simplePos x="0" y="0"/>
                      <wp:positionH relativeFrom="column">
                        <wp:posOffset>1775</wp:posOffset>
                      </wp:positionH>
                      <wp:positionV relativeFrom="paragraph">
                        <wp:posOffset>100575</wp:posOffset>
                      </wp:positionV>
                      <wp:extent cx="803160" cy="318960"/>
                      <wp:effectExtent l="57150" t="57150" r="16510" b="24130"/>
                      <wp:wrapNone/>
                      <wp:docPr id="22" name="Entrada de lápiz 22"/>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803160" cy="318960"/>
                            </w14:xfrm>
                          </w14:contentPart>
                        </a:graphicData>
                      </a:graphic>
                    </wp:anchor>
                  </w:drawing>
                </mc:Choice>
                <mc:Fallback>
                  <w:pict>
                    <v:shape w14:anchorId="50086C96" id="Entrada de lápiz 22" o:spid="_x0000_s1026" type="#_x0000_t75" style="position:absolute;margin-left:-.55pt;margin-top:7.2pt;width:64.7pt;height:2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">
                      <v:imagedata r:id="rId22" o:title=""/>
                      <o:lock v:ext="edit" rotation="t" aspectratio="f"/>
                    </v:shape>
                  </w:pict>
                </mc:Fallback>
              </mc:AlternateContent>
            </w:r>
          </w:p>
        </w:tc>
      </w:tr>
      <w:tr w:rsidR="00C06017" w:rsidRPr="008C2396" w14:paraId="7ED65AE0" w14:textId="77777777" w:rsidTr="0031230D">
        <w:tc>
          <w:tcPr>
            <w:tcW w:w="4112" w:type="dxa"/>
            <w:shd w:val="clear" w:color="auto" w:fill="auto"/>
          </w:tcPr>
          <w:p w14:paraId="52AC5C59" w14:textId="2E81169A"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Laura </w:t>
            </w:r>
            <w:proofErr w:type="spellStart"/>
            <w:r>
              <w:rPr>
                <w:rFonts w:ascii="Arial" w:hAnsi="Arial" w:cs="Arial"/>
                <w:b/>
                <w:bCs/>
                <w:sz w:val="22"/>
                <w:szCs w:val="22"/>
              </w:rPr>
              <w:t>Gpe</w:t>
            </w:r>
            <w:proofErr w:type="spellEnd"/>
            <w:r>
              <w:rPr>
                <w:rFonts w:ascii="Arial" w:hAnsi="Arial" w:cs="Arial"/>
                <w:b/>
                <w:bCs/>
                <w:sz w:val="22"/>
                <w:szCs w:val="22"/>
              </w:rPr>
              <w:t>. Guzmán Mendoza</w:t>
            </w:r>
          </w:p>
        </w:tc>
        <w:tc>
          <w:tcPr>
            <w:tcW w:w="2551" w:type="dxa"/>
            <w:shd w:val="clear" w:color="auto" w:fill="auto"/>
          </w:tcPr>
          <w:p w14:paraId="395FB396" w14:textId="294CCF50"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Área de software de la empresa “Soluciones Web”</w:t>
            </w:r>
          </w:p>
        </w:tc>
        <w:tc>
          <w:tcPr>
            <w:tcW w:w="1316" w:type="dxa"/>
            <w:shd w:val="clear" w:color="auto" w:fill="auto"/>
          </w:tcPr>
          <w:p w14:paraId="27795D35" w14:textId="02BA00D7"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5589166751</w:t>
            </w:r>
          </w:p>
        </w:tc>
        <w:tc>
          <w:tcPr>
            <w:tcW w:w="2511" w:type="dxa"/>
            <w:shd w:val="clear" w:color="auto" w:fill="auto"/>
          </w:tcPr>
          <w:p w14:paraId="75F97A51" w14:textId="34BEE43D"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mc:AlternateContent>
                <mc:Choice Requires="wpi">
                  <w:drawing>
                    <wp:anchor distT="0" distB="0" distL="114300" distR="114300" simplePos="0" relativeHeight="251679744" behindDoc="0" locked="0" layoutInCell="1" allowOverlap="1" wp14:anchorId="1A46D17B" wp14:editId="29DF1395">
                      <wp:simplePos x="0" y="0"/>
                      <wp:positionH relativeFrom="column">
                        <wp:posOffset>98615</wp:posOffset>
                      </wp:positionH>
                      <wp:positionV relativeFrom="paragraph">
                        <wp:posOffset>94115</wp:posOffset>
                      </wp:positionV>
                      <wp:extent cx="542880" cy="432360"/>
                      <wp:effectExtent l="57150" t="57150" r="10160" b="25400"/>
                      <wp:wrapNone/>
                      <wp:docPr id="23" name="Entrada de lápiz 23"/>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542880" cy="432360"/>
                            </w14:xfrm>
                          </w14:contentPart>
                        </a:graphicData>
                      </a:graphic>
                    </wp:anchor>
                  </w:drawing>
                </mc:Choice>
                <mc:Fallback>
                  <w:pict>
                    <v:shape w14:anchorId="0949C648" id="Entrada de lápiz 23" o:spid="_x0000_s1026" type="#_x0000_t75" style="position:absolute;margin-left:7.05pt;margin-top:6.7pt;width:44.2pt;height:3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">
                      <v:imagedata r:id="rId24" o:title=""/>
                      <o:lock v:ext="edit" rotation="t" aspectratio="f"/>
                    </v:shape>
                  </w:pict>
                </mc:Fallback>
              </mc:AlternateContent>
            </w:r>
          </w:p>
        </w:tc>
      </w:tr>
      <w:tr w:rsidR="00C06017" w:rsidRPr="008C2396" w14:paraId="38D1AF91" w14:textId="77777777" w:rsidTr="0031230D">
        <w:tc>
          <w:tcPr>
            <w:tcW w:w="4112" w:type="dxa"/>
            <w:shd w:val="clear" w:color="auto" w:fill="auto"/>
          </w:tcPr>
          <w:p w14:paraId="0069417C" w14:textId="77777777"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101DA22" w14:textId="77777777"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F1A2B03" w14:textId="77777777"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9F0E017" w14:textId="77777777"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p>
        </w:tc>
      </w:tr>
      <w:tr w:rsidR="00C06017" w:rsidRPr="008C2396" w14:paraId="67E2DA15" w14:textId="77777777" w:rsidTr="0031230D">
        <w:tc>
          <w:tcPr>
            <w:tcW w:w="4112" w:type="dxa"/>
            <w:shd w:val="clear" w:color="auto" w:fill="auto"/>
          </w:tcPr>
          <w:p w14:paraId="5F492604" w14:textId="77777777"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4444737" w14:textId="77777777"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A6CC1B4" w14:textId="77777777"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94FDD1F" w14:textId="77777777" w:rsidR="00C06017" w:rsidRPr="008C2396" w:rsidRDefault="00C06017" w:rsidP="00C06017">
            <w:pPr>
              <w:pStyle w:val="Piedepgina"/>
              <w:tabs>
                <w:tab w:val="clear" w:pos="4252"/>
                <w:tab w:val="clear" w:pos="8504"/>
              </w:tabs>
              <w:spacing w:line="360" w:lineRule="auto"/>
              <w:jc w:val="both"/>
              <w:rPr>
                <w:rFonts w:ascii="Arial" w:hAnsi="Arial" w:cs="Arial"/>
                <w:b/>
                <w:bCs/>
                <w:sz w:val="22"/>
                <w:szCs w:val="22"/>
              </w:rPr>
            </w:pPr>
          </w:p>
        </w:tc>
      </w:tr>
    </w:tbl>
    <w:p w14:paraId="04D54015" w14:textId="77777777" w:rsidR="00F86C39" w:rsidRPr="008C2396" w:rsidRDefault="00F86C39" w:rsidP="00F86C39">
      <w:pPr>
        <w:ind w:left="720"/>
        <w:rPr>
          <w:rFonts w:ascii="Arial" w:hAnsi="Arial" w:cs="Arial"/>
          <w:b/>
          <w:sz w:val="28"/>
          <w:szCs w:val="28"/>
        </w:rPr>
      </w:pPr>
    </w:p>
    <w:p w14:paraId="0408210D" w14:textId="77777777" w:rsidR="00F86C39" w:rsidRPr="008C2396" w:rsidRDefault="00F86C39" w:rsidP="00F86C39">
      <w:pPr>
        <w:ind w:left="720"/>
        <w:rPr>
          <w:rFonts w:ascii="Arial" w:hAnsi="Arial" w:cs="Arial"/>
          <w:b/>
          <w:sz w:val="28"/>
          <w:szCs w:val="28"/>
        </w:rPr>
      </w:pPr>
    </w:p>
    <w:p w14:paraId="46E8A4C6" w14:textId="77777777" w:rsidR="00503D08" w:rsidRPr="008C2396" w:rsidRDefault="00503D08" w:rsidP="00F86C39">
      <w:pPr>
        <w:ind w:left="720"/>
        <w:rPr>
          <w:rFonts w:ascii="Arial" w:hAnsi="Arial" w:cs="Arial"/>
          <w:b/>
          <w:sz w:val="28"/>
          <w:szCs w:val="28"/>
        </w:rPr>
      </w:pPr>
    </w:p>
    <w:p w14:paraId="66060A7B" w14:textId="77777777" w:rsidR="00503D08" w:rsidRPr="008C2396" w:rsidRDefault="00503D08" w:rsidP="00F86C39">
      <w:pPr>
        <w:ind w:left="720"/>
        <w:rPr>
          <w:rFonts w:ascii="Arial" w:hAnsi="Arial" w:cs="Arial"/>
          <w:b/>
          <w:sz w:val="28"/>
          <w:szCs w:val="28"/>
        </w:rPr>
      </w:pPr>
    </w:p>
    <w:p w14:paraId="10CD06A0" w14:textId="77777777" w:rsidR="00503D08" w:rsidRPr="008C2396" w:rsidRDefault="00503D08" w:rsidP="00F86C39">
      <w:pPr>
        <w:ind w:left="720"/>
        <w:rPr>
          <w:rFonts w:ascii="Arial" w:hAnsi="Arial" w:cs="Arial"/>
          <w:b/>
          <w:sz w:val="28"/>
          <w:szCs w:val="28"/>
        </w:rPr>
      </w:pPr>
    </w:p>
    <w:p w14:paraId="2483D7DB" w14:textId="77777777" w:rsidR="001A2265" w:rsidRPr="008C2396" w:rsidRDefault="001A2265" w:rsidP="00F86C39">
      <w:pPr>
        <w:ind w:left="720"/>
        <w:rPr>
          <w:rFonts w:ascii="Arial" w:hAnsi="Arial" w:cs="Arial"/>
          <w:b/>
          <w:sz w:val="28"/>
          <w:szCs w:val="28"/>
        </w:rPr>
      </w:pPr>
    </w:p>
    <w:p w14:paraId="70FCBB15" w14:textId="77777777" w:rsidR="001A2265" w:rsidRPr="008C2396" w:rsidRDefault="001A2265" w:rsidP="00F86C39">
      <w:pPr>
        <w:ind w:left="720"/>
        <w:rPr>
          <w:rFonts w:ascii="Arial" w:hAnsi="Arial" w:cs="Arial"/>
          <w:b/>
          <w:sz w:val="28"/>
          <w:szCs w:val="28"/>
        </w:rPr>
      </w:pPr>
    </w:p>
    <w:p w14:paraId="2AA1FC42" w14:textId="77777777" w:rsidR="001A2265" w:rsidRPr="008C2396" w:rsidRDefault="001A2265" w:rsidP="00F86C39">
      <w:pPr>
        <w:ind w:left="720"/>
        <w:rPr>
          <w:rFonts w:ascii="Arial" w:hAnsi="Arial" w:cs="Arial"/>
          <w:b/>
          <w:sz w:val="28"/>
          <w:szCs w:val="28"/>
        </w:rPr>
      </w:pPr>
    </w:p>
    <w:p w14:paraId="23572B8C" w14:textId="77777777" w:rsidR="001A2265" w:rsidRPr="008C2396" w:rsidRDefault="001A2265" w:rsidP="00F86C39">
      <w:pPr>
        <w:ind w:left="720"/>
        <w:rPr>
          <w:rFonts w:ascii="Arial" w:hAnsi="Arial" w:cs="Arial"/>
          <w:b/>
          <w:sz w:val="28"/>
          <w:szCs w:val="28"/>
        </w:rPr>
      </w:pPr>
    </w:p>
    <w:p w14:paraId="622E5CD8" w14:textId="77777777" w:rsidR="001A2265" w:rsidRPr="008C2396" w:rsidRDefault="001A2265" w:rsidP="00F86C39">
      <w:pPr>
        <w:ind w:left="720"/>
        <w:rPr>
          <w:rFonts w:ascii="Arial" w:hAnsi="Arial" w:cs="Arial"/>
          <w:b/>
          <w:sz w:val="28"/>
          <w:szCs w:val="28"/>
        </w:rPr>
      </w:pPr>
    </w:p>
    <w:p w14:paraId="27ACB325" w14:textId="77777777" w:rsidR="001A2265" w:rsidRPr="008C2396" w:rsidRDefault="001A2265" w:rsidP="00F86C39">
      <w:pPr>
        <w:ind w:left="720"/>
        <w:rPr>
          <w:rFonts w:ascii="Arial" w:hAnsi="Arial" w:cs="Arial"/>
          <w:b/>
          <w:sz w:val="28"/>
          <w:szCs w:val="28"/>
        </w:rPr>
      </w:pPr>
    </w:p>
    <w:p w14:paraId="276162C4" w14:textId="77777777" w:rsidR="001A2265" w:rsidRPr="008C2396" w:rsidRDefault="001A2265" w:rsidP="00F86C39">
      <w:pPr>
        <w:ind w:left="720"/>
        <w:rPr>
          <w:rFonts w:ascii="Arial" w:hAnsi="Arial" w:cs="Arial"/>
          <w:b/>
          <w:sz w:val="28"/>
          <w:szCs w:val="28"/>
        </w:rPr>
      </w:pPr>
    </w:p>
    <w:p w14:paraId="5E16C840" w14:textId="77777777" w:rsidR="001A2265" w:rsidRPr="008C2396" w:rsidRDefault="001A2265" w:rsidP="00F86C39">
      <w:pPr>
        <w:ind w:left="720"/>
        <w:rPr>
          <w:rFonts w:ascii="Arial" w:hAnsi="Arial" w:cs="Arial"/>
          <w:b/>
          <w:sz w:val="28"/>
          <w:szCs w:val="28"/>
        </w:rPr>
      </w:pPr>
    </w:p>
    <w:p w14:paraId="2B0D314B" w14:textId="77777777" w:rsidR="001A2265" w:rsidRPr="008C2396" w:rsidRDefault="001A2265" w:rsidP="00F86C39">
      <w:pPr>
        <w:ind w:left="720"/>
        <w:rPr>
          <w:rFonts w:ascii="Arial" w:hAnsi="Arial" w:cs="Arial"/>
          <w:b/>
          <w:sz w:val="28"/>
          <w:szCs w:val="28"/>
        </w:rPr>
      </w:pPr>
    </w:p>
    <w:p w14:paraId="3428CF42" w14:textId="77777777" w:rsidR="001A2265" w:rsidRPr="008C2396" w:rsidRDefault="001A2265" w:rsidP="00F86C39">
      <w:pPr>
        <w:ind w:left="720"/>
        <w:rPr>
          <w:rFonts w:ascii="Arial" w:hAnsi="Arial" w:cs="Arial"/>
          <w:b/>
          <w:sz w:val="28"/>
          <w:szCs w:val="28"/>
        </w:rPr>
      </w:pPr>
    </w:p>
    <w:p w14:paraId="1CA3D59E" w14:textId="77777777" w:rsidR="001A2265" w:rsidRPr="008C2396" w:rsidRDefault="001A2265" w:rsidP="00F86C39">
      <w:pPr>
        <w:ind w:left="720"/>
        <w:rPr>
          <w:rFonts w:ascii="Arial" w:hAnsi="Arial" w:cs="Arial"/>
          <w:b/>
          <w:sz w:val="28"/>
          <w:szCs w:val="28"/>
        </w:rPr>
      </w:pPr>
    </w:p>
    <w:p w14:paraId="5446E28B" w14:textId="77777777" w:rsidR="001A2265" w:rsidRPr="008C2396" w:rsidRDefault="001A2265" w:rsidP="00F86C39">
      <w:pPr>
        <w:ind w:left="720"/>
        <w:rPr>
          <w:rFonts w:ascii="Arial" w:hAnsi="Arial" w:cs="Arial"/>
          <w:b/>
          <w:sz w:val="28"/>
          <w:szCs w:val="28"/>
        </w:rPr>
      </w:pPr>
    </w:p>
    <w:p w14:paraId="3E6DC7A9" w14:textId="77777777" w:rsidR="001A2265" w:rsidRPr="008C2396" w:rsidRDefault="001A2265" w:rsidP="00F86C39">
      <w:pPr>
        <w:ind w:left="720"/>
        <w:rPr>
          <w:rFonts w:ascii="Arial" w:hAnsi="Arial" w:cs="Arial"/>
          <w:b/>
          <w:sz w:val="28"/>
          <w:szCs w:val="28"/>
        </w:rPr>
      </w:pPr>
    </w:p>
    <w:p w14:paraId="14917E15" w14:textId="77777777" w:rsidR="001A2265" w:rsidRPr="008C2396" w:rsidRDefault="001A2265" w:rsidP="00F86C39">
      <w:pPr>
        <w:ind w:left="720"/>
        <w:rPr>
          <w:rFonts w:ascii="Arial" w:hAnsi="Arial" w:cs="Arial"/>
          <w:b/>
          <w:sz w:val="28"/>
          <w:szCs w:val="28"/>
        </w:rPr>
      </w:pPr>
    </w:p>
    <w:p w14:paraId="2C9E9D62" w14:textId="77777777" w:rsidR="001A2265" w:rsidRPr="008C2396" w:rsidRDefault="001A2265" w:rsidP="00F86C39">
      <w:pPr>
        <w:ind w:left="720"/>
        <w:rPr>
          <w:rFonts w:ascii="Arial" w:hAnsi="Arial" w:cs="Arial"/>
          <w:b/>
          <w:sz w:val="28"/>
          <w:szCs w:val="28"/>
        </w:rPr>
      </w:pPr>
    </w:p>
    <w:p w14:paraId="5C088374" w14:textId="77777777" w:rsidR="001A2265" w:rsidRPr="008C2396" w:rsidRDefault="001A2265" w:rsidP="00F86C39">
      <w:pPr>
        <w:ind w:left="720"/>
        <w:rPr>
          <w:rFonts w:ascii="Arial" w:hAnsi="Arial" w:cs="Arial"/>
          <w:b/>
          <w:sz w:val="28"/>
          <w:szCs w:val="28"/>
        </w:rPr>
      </w:pPr>
    </w:p>
    <w:p w14:paraId="4DA7E496" w14:textId="77777777" w:rsidR="001A2265" w:rsidRPr="008C2396" w:rsidRDefault="001A2265" w:rsidP="00F86C39">
      <w:pPr>
        <w:ind w:left="720"/>
        <w:rPr>
          <w:rFonts w:ascii="Arial" w:hAnsi="Arial" w:cs="Arial"/>
          <w:b/>
          <w:sz w:val="28"/>
          <w:szCs w:val="28"/>
        </w:rPr>
      </w:pPr>
    </w:p>
    <w:p w14:paraId="3CF93A77" w14:textId="77777777" w:rsidR="001A2265" w:rsidRPr="008C2396" w:rsidRDefault="001A2265" w:rsidP="00F86C39">
      <w:pPr>
        <w:ind w:left="720"/>
        <w:rPr>
          <w:rFonts w:ascii="Arial" w:hAnsi="Arial" w:cs="Arial"/>
          <w:b/>
          <w:sz w:val="28"/>
          <w:szCs w:val="28"/>
        </w:rPr>
      </w:pPr>
    </w:p>
    <w:p w14:paraId="4044B741" w14:textId="77777777" w:rsidR="00503D08" w:rsidRPr="008C2396" w:rsidRDefault="00503D08" w:rsidP="00F86C39">
      <w:pPr>
        <w:ind w:left="720"/>
        <w:rPr>
          <w:rFonts w:ascii="Arial" w:hAnsi="Arial" w:cs="Arial"/>
          <w:b/>
          <w:sz w:val="28"/>
          <w:szCs w:val="28"/>
        </w:rPr>
      </w:pPr>
    </w:p>
    <w:p w14:paraId="27371228" w14:textId="77777777" w:rsidR="00503D08" w:rsidRPr="008C2396" w:rsidRDefault="00503D08" w:rsidP="00F86C39">
      <w:pPr>
        <w:ind w:left="720"/>
        <w:rPr>
          <w:rFonts w:ascii="Arial" w:hAnsi="Arial" w:cs="Arial"/>
          <w:b/>
          <w:sz w:val="28"/>
          <w:szCs w:val="28"/>
        </w:rPr>
      </w:pPr>
    </w:p>
    <w:p w14:paraId="06C03E55"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18240664" w14:textId="77777777" w:rsidR="00137683" w:rsidRPr="008C2396" w:rsidRDefault="00137683" w:rsidP="00137683">
      <w:pPr>
        <w:rPr>
          <w:rFonts w:ascii="Arial" w:hAnsi="Arial" w:cs="Arial"/>
          <w:lang w:val="es-ES_tradnl" w:eastAsia="en-US"/>
        </w:rPr>
      </w:pPr>
    </w:p>
    <w:p w14:paraId="3915F70E"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lastRenderedPageBreak/>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7A242EC4" w14:textId="77777777" w:rsidTr="004627A3">
        <w:trPr>
          <w:trHeight w:val="182"/>
        </w:trPr>
        <w:tc>
          <w:tcPr>
            <w:tcW w:w="10490" w:type="dxa"/>
            <w:gridSpan w:val="8"/>
            <w:shd w:val="clear" w:color="auto" w:fill="A50021"/>
          </w:tcPr>
          <w:p w14:paraId="1AB3ADED"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2422880F" w14:textId="77777777" w:rsidTr="005D0764">
        <w:trPr>
          <w:trHeight w:val="182"/>
        </w:trPr>
        <w:tc>
          <w:tcPr>
            <w:tcW w:w="1418" w:type="dxa"/>
            <w:gridSpan w:val="2"/>
            <w:shd w:val="clear" w:color="auto" w:fill="auto"/>
          </w:tcPr>
          <w:p w14:paraId="592314F4"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31E7C94E"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w:rsidR="005D0764" w:rsidRPr="008C2396" w14:paraId="6F7A6C37" w14:textId="77777777" w:rsidTr="005D0764">
        <w:trPr>
          <w:trHeight w:val="182"/>
        </w:trPr>
        <w:tc>
          <w:tcPr>
            <w:tcW w:w="1418" w:type="dxa"/>
            <w:gridSpan w:val="2"/>
            <w:shd w:val="clear" w:color="auto" w:fill="auto"/>
          </w:tcPr>
          <w:p w14:paraId="5BCA6F4E"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001CE499"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5B5D2C22" w14:textId="77777777" w:rsidTr="005D0764">
        <w:trPr>
          <w:trHeight w:val="182"/>
        </w:trPr>
        <w:tc>
          <w:tcPr>
            <w:tcW w:w="1418" w:type="dxa"/>
            <w:gridSpan w:val="2"/>
            <w:shd w:val="clear" w:color="auto" w:fill="auto"/>
          </w:tcPr>
          <w:p w14:paraId="46966162"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1222C7F1" w14:textId="77777777" w:rsidR="005D0764" w:rsidRPr="008C2396" w:rsidRDefault="005D0764" w:rsidP="005D0764">
            <w:pPr>
              <w:jc w:val="both"/>
              <w:rPr>
                <w:rFonts w:ascii="Arial" w:hAnsi="Arial" w:cs="Arial"/>
                <w:b/>
                <w:sz w:val="22"/>
                <w:szCs w:val="22"/>
              </w:rPr>
            </w:pPr>
            <w:r w:rsidRPr="008C2396">
              <w:rPr>
                <w:rFonts w:ascii="Arial" w:hAnsi="Arial" w:cs="Arial"/>
                <w:color w:val="BFBFBF"/>
                <w:sz w:val="22"/>
                <w:szCs w:val="22"/>
              </w:rPr>
              <w:t>DD/MM/YYYY</w:t>
            </w:r>
          </w:p>
        </w:tc>
      </w:tr>
      <w:tr w:rsidR="005D0764" w:rsidRPr="008C2396" w14:paraId="0FC09B56" w14:textId="77777777" w:rsidTr="005D0764">
        <w:trPr>
          <w:trHeight w:val="182"/>
        </w:trPr>
        <w:tc>
          <w:tcPr>
            <w:tcW w:w="1418" w:type="dxa"/>
            <w:gridSpan w:val="2"/>
            <w:shd w:val="clear" w:color="auto" w:fill="auto"/>
          </w:tcPr>
          <w:p w14:paraId="20730E69"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78FCA7DC"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74CB1C3D" w14:textId="77777777" w:rsidTr="004627A3">
        <w:trPr>
          <w:trHeight w:val="182"/>
        </w:trPr>
        <w:tc>
          <w:tcPr>
            <w:tcW w:w="10490" w:type="dxa"/>
            <w:gridSpan w:val="8"/>
            <w:shd w:val="clear" w:color="auto" w:fill="A50021"/>
          </w:tcPr>
          <w:p w14:paraId="6B13E1D2"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72B40AAD" w14:textId="77777777" w:rsidTr="004627A3">
        <w:trPr>
          <w:trHeight w:val="1406"/>
        </w:trPr>
        <w:tc>
          <w:tcPr>
            <w:tcW w:w="10490" w:type="dxa"/>
            <w:gridSpan w:val="8"/>
            <w:shd w:val="clear" w:color="auto" w:fill="FFFFFF"/>
          </w:tcPr>
          <w:p w14:paraId="2F07402E"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Descripción detallada y suministrada en lenguaje natural por el usuario final, que permite identificar la necesidad puntual para una parte específica del requerimiento.</w:t>
            </w:r>
          </w:p>
          <w:p w14:paraId="4435ED77" w14:textId="77777777" w:rsidR="00137683" w:rsidRPr="008C2396" w:rsidRDefault="00137683" w:rsidP="004627A3">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63E3D661" w14:textId="77777777" w:rsidR="00137683" w:rsidRPr="008C2396" w:rsidRDefault="00137683" w:rsidP="004627A3">
            <w:pPr>
              <w:rPr>
                <w:rFonts w:ascii="Arial" w:hAnsi="Arial" w:cs="Arial"/>
                <w:color w:val="A6A6A6"/>
                <w:sz w:val="22"/>
                <w:szCs w:val="22"/>
              </w:rPr>
            </w:pPr>
          </w:p>
          <w:p w14:paraId="36A43383"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14:paraId="5458EE1F" w14:textId="77777777" w:rsidR="00137683" w:rsidRPr="008C2396" w:rsidRDefault="00137683" w:rsidP="004627A3">
            <w:pPr>
              <w:rPr>
                <w:rFonts w:ascii="Arial" w:hAnsi="Arial" w:cs="Arial"/>
                <w:color w:val="A6A6A6"/>
                <w:sz w:val="22"/>
                <w:szCs w:val="22"/>
              </w:rPr>
            </w:pPr>
          </w:p>
        </w:tc>
      </w:tr>
      <w:tr w:rsidR="00AE4D25" w:rsidRPr="008C2396" w14:paraId="30B150F3" w14:textId="77777777" w:rsidTr="004627A3">
        <w:trPr>
          <w:trHeight w:val="182"/>
        </w:trPr>
        <w:tc>
          <w:tcPr>
            <w:tcW w:w="10490" w:type="dxa"/>
            <w:gridSpan w:val="8"/>
            <w:shd w:val="clear" w:color="auto" w:fill="A50021"/>
          </w:tcPr>
          <w:p w14:paraId="000A92E0"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5914FD04" w14:textId="77777777" w:rsidTr="00AE4D25">
        <w:trPr>
          <w:trHeight w:val="1406"/>
        </w:trPr>
        <w:tc>
          <w:tcPr>
            <w:tcW w:w="10490" w:type="dxa"/>
            <w:gridSpan w:val="8"/>
            <w:shd w:val="clear" w:color="auto" w:fill="FFFFFF"/>
          </w:tcPr>
          <w:p w14:paraId="1D7B4F40"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 xml:space="preserve">Con la finalidad de… </w:t>
            </w:r>
          </w:p>
          <w:p w14:paraId="1E9C0A9E" w14:textId="77777777" w:rsidR="00AE4D25" w:rsidRPr="008C2396" w:rsidRDefault="00AE4D25" w:rsidP="004627A3">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635003FF" w14:textId="77777777" w:rsidR="00AE4D25" w:rsidRPr="008C2396" w:rsidRDefault="00AE4D25" w:rsidP="004627A3">
            <w:pPr>
              <w:rPr>
                <w:rFonts w:ascii="Arial" w:hAnsi="Arial" w:cs="Arial"/>
                <w:color w:val="A6A6A6"/>
                <w:sz w:val="22"/>
                <w:szCs w:val="22"/>
              </w:rPr>
            </w:pPr>
          </w:p>
          <w:p w14:paraId="0FB63B1C" w14:textId="77777777" w:rsidR="00AE4D25" w:rsidRPr="008C2396" w:rsidRDefault="00137683" w:rsidP="004627A3">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14:paraId="5D06631B" w14:textId="77777777" w:rsidR="00AE4D25" w:rsidRPr="008C2396" w:rsidRDefault="00AE4D25" w:rsidP="004627A3">
            <w:pPr>
              <w:rPr>
                <w:rFonts w:ascii="Arial" w:hAnsi="Arial" w:cs="Arial"/>
                <w:color w:val="A6A6A6"/>
                <w:sz w:val="22"/>
                <w:szCs w:val="22"/>
              </w:rPr>
            </w:pPr>
          </w:p>
        </w:tc>
      </w:tr>
      <w:tr w:rsidR="004205AA" w:rsidRPr="008C2396" w14:paraId="22C909FA" w14:textId="77777777" w:rsidTr="004627A3">
        <w:trPr>
          <w:trHeight w:val="182"/>
        </w:trPr>
        <w:tc>
          <w:tcPr>
            <w:tcW w:w="10490" w:type="dxa"/>
            <w:gridSpan w:val="8"/>
            <w:shd w:val="clear" w:color="auto" w:fill="A50021"/>
          </w:tcPr>
          <w:p w14:paraId="153B661C"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2C314FE1" w14:textId="77777777" w:rsidTr="005D0764">
        <w:trPr>
          <w:trHeight w:val="182"/>
        </w:trPr>
        <w:tc>
          <w:tcPr>
            <w:tcW w:w="737" w:type="dxa"/>
            <w:shd w:val="clear" w:color="auto" w:fill="A6A6A6"/>
          </w:tcPr>
          <w:p w14:paraId="15909271"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664EABA0"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731B0A44"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6F65B72E"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1DAC66DD" w14:textId="77777777" w:rsidTr="005D0764">
        <w:trPr>
          <w:trHeight w:val="1686"/>
        </w:trPr>
        <w:tc>
          <w:tcPr>
            <w:tcW w:w="737" w:type="dxa"/>
            <w:shd w:val="clear" w:color="auto" w:fill="FFFFFF"/>
          </w:tcPr>
          <w:p w14:paraId="7AD2416D"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6F24F8DE"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786C49AA" w14:textId="77777777" w:rsidR="00097052" w:rsidRPr="008C2396" w:rsidRDefault="00097052" w:rsidP="00097052">
            <w:pPr>
              <w:jc w:val="both"/>
              <w:rPr>
                <w:rFonts w:ascii="Arial" w:hAnsi="Arial" w:cs="Arial"/>
                <w:color w:val="A6A6A6"/>
                <w:sz w:val="22"/>
                <w:szCs w:val="22"/>
              </w:rPr>
            </w:pPr>
          </w:p>
          <w:p w14:paraId="6D530A0C" w14:textId="77777777" w:rsidR="006955B1"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Pe. </w:t>
            </w:r>
          </w:p>
          <w:p w14:paraId="25B561FA"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14:paraId="3A7C71C9" w14:textId="77777777" w:rsidR="00097052" w:rsidRPr="008C2396" w:rsidRDefault="00937366" w:rsidP="00097052">
            <w:pPr>
              <w:jc w:val="both"/>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53260E2D" w14:textId="77777777" w:rsidR="00184882" w:rsidRPr="008C2396" w:rsidRDefault="00184882" w:rsidP="00097052">
            <w:pPr>
              <w:jc w:val="both"/>
              <w:rPr>
                <w:rFonts w:ascii="Arial" w:hAnsi="Arial" w:cs="Arial"/>
                <w:color w:val="A6A6A6"/>
                <w:sz w:val="22"/>
                <w:szCs w:val="22"/>
              </w:rPr>
            </w:pPr>
          </w:p>
          <w:p w14:paraId="75FAAC3C" w14:textId="77777777" w:rsidR="00097052" w:rsidRPr="008C2396" w:rsidRDefault="00097052" w:rsidP="00097052">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2CAE7C79" w14:textId="77777777"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 xml:space="preserve">En caso de que </w:t>
            </w:r>
            <w:proofErr w:type="gramStart"/>
            <w:r w:rsidRPr="008C2396">
              <w:rPr>
                <w:rFonts w:ascii="Arial" w:hAnsi="Arial" w:cs="Arial"/>
                <w:color w:val="A6A6A6"/>
                <w:sz w:val="22"/>
                <w:szCs w:val="22"/>
              </w:rPr>
              <w:t>i</w:t>
            </w:r>
            <w:r w:rsidR="00097052" w:rsidRPr="008C2396">
              <w:rPr>
                <w:rFonts w:ascii="Arial" w:hAnsi="Arial" w:cs="Arial"/>
                <w:color w:val="A6A6A6"/>
                <w:sz w:val="22"/>
                <w:szCs w:val="22"/>
              </w:rPr>
              <w:t>ngresa</w:t>
            </w:r>
            <w:proofErr w:type="gramEnd"/>
            <w:r w:rsidR="00097052" w:rsidRPr="008C2396">
              <w:rPr>
                <w:rFonts w:ascii="Arial" w:hAnsi="Arial" w:cs="Arial"/>
                <w:color w:val="A6A6A6"/>
                <w:sz w:val="22"/>
                <w:szCs w:val="22"/>
              </w:rPr>
              <w:t xml:space="preserve"> el número de 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shd w:val="clear" w:color="auto" w:fill="FFFFFF"/>
          </w:tcPr>
          <w:p w14:paraId="3CE9FF68" w14:textId="77777777" w:rsidR="008E77BF" w:rsidRPr="008C2396" w:rsidRDefault="008E77BF" w:rsidP="006D1559">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14:paraId="77F7FD43" w14:textId="77777777" w:rsidR="008E77BF" w:rsidRPr="008C2396" w:rsidRDefault="008E77BF" w:rsidP="006D1559">
            <w:pPr>
              <w:jc w:val="both"/>
              <w:rPr>
                <w:rFonts w:ascii="Arial" w:hAnsi="Arial" w:cs="Arial"/>
                <w:color w:val="A6A6A6"/>
                <w:sz w:val="22"/>
                <w:szCs w:val="22"/>
              </w:rPr>
            </w:pPr>
          </w:p>
          <w:p w14:paraId="7FBBF44A" w14:textId="77777777" w:rsidR="00184882" w:rsidRPr="008C2396" w:rsidRDefault="00184882" w:rsidP="006D1559">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6897ABF3"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046757FF" w14:textId="77777777" w:rsidTr="005D0764">
        <w:trPr>
          <w:trHeight w:val="1686"/>
        </w:trPr>
        <w:tc>
          <w:tcPr>
            <w:tcW w:w="737" w:type="dxa"/>
            <w:shd w:val="clear" w:color="auto" w:fill="FFFFFF"/>
          </w:tcPr>
          <w:p w14:paraId="79F3011A"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7A7E33F5" w14:textId="77777777" w:rsidR="00C64142" w:rsidRPr="008C2396" w:rsidRDefault="00A006BD" w:rsidP="00097052">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14:paraId="569C4566" w14:textId="77777777" w:rsidR="00C64142" w:rsidRPr="008C2396" w:rsidRDefault="006955B1" w:rsidP="00097052">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14:paraId="441F3C96" w14:textId="77777777" w:rsidR="006955B1" w:rsidRPr="008C2396" w:rsidRDefault="00966D29" w:rsidP="005237D9">
            <w:pPr>
              <w:jc w:val="both"/>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7D641ADC" w14:textId="77777777" w:rsidR="00C64142" w:rsidRPr="008C2396" w:rsidRDefault="00C64142" w:rsidP="006955B1">
            <w:pPr>
              <w:ind w:left="720"/>
              <w:jc w:val="both"/>
              <w:rPr>
                <w:rFonts w:ascii="Arial" w:hAnsi="Arial" w:cs="Arial"/>
                <w:color w:val="A6A6A6"/>
                <w:sz w:val="22"/>
                <w:szCs w:val="22"/>
              </w:rPr>
            </w:pPr>
          </w:p>
        </w:tc>
      </w:tr>
      <w:tr w:rsidR="008512C0" w:rsidRPr="008C2396" w14:paraId="3ABE4CCA" w14:textId="77777777" w:rsidTr="005D0764">
        <w:trPr>
          <w:trHeight w:val="1686"/>
        </w:trPr>
        <w:tc>
          <w:tcPr>
            <w:tcW w:w="737" w:type="dxa"/>
            <w:shd w:val="clear" w:color="auto" w:fill="FFFFFF"/>
          </w:tcPr>
          <w:p w14:paraId="0BA77EAC"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lastRenderedPageBreak/>
              <w:t>n…</w:t>
            </w:r>
          </w:p>
        </w:tc>
        <w:tc>
          <w:tcPr>
            <w:tcW w:w="1949" w:type="dxa"/>
            <w:gridSpan w:val="2"/>
            <w:shd w:val="clear" w:color="auto" w:fill="FFFFFF"/>
          </w:tcPr>
          <w:p w14:paraId="33B34655" w14:textId="77777777" w:rsidR="00CF06E7" w:rsidRPr="008C2396" w:rsidRDefault="00CF06E7" w:rsidP="00097052">
            <w:pPr>
              <w:jc w:val="both"/>
              <w:rPr>
                <w:rFonts w:ascii="Arial" w:hAnsi="Arial" w:cs="Arial"/>
                <w:color w:val="A6A6A6"/>
                <w:sz w:val="22"/>
                <w:szCs w:val="22"/>
              </w:rPr>
            </w:pPr>
          </w:p>
        </w:tc>
        <w:tc>
          <w:tcPr>
            <w:tcW w:w="2571" w:type="dxa"/>
            <w:gridSpan w:val="3"/>
            <w:shd w:val="clear" w:color="auto" w:fill="FFFFFF"/>
          </w:tcPr>
          <w:p w14:paraId="7F9DE70B" w14:textId="77777777" w:rsidR="00CF06E7" w:rsidRPr="008C2396" w:rsidRDefault="00CF06E7" w:rsidP="00097052">
            <w:pPr>
              <w:jc w:val="both"/>
              <w:rPr>
                <w:rFonts w:ascii="Arial" w:hAnsi="Arial" w:cs="Arial"/>
                <w:color w:val="A6A6A6"/>
                <w:sz w:val="22"/>
                <w:szCs w:val="22"/>
              </w:rPr>
            </w:pPr>
          </w:p>
        </w:tc>
        <w:tc>
          <w:tcPr>
            <w:tcW w:w="5233" w:type="dxa"/>
            <w:gridSpan w:val="2"/>
            <w:shd w:val="clear" w:color="auto" w:fill="FFFFFF"/>
          </w:tcPr>
          <w:p w14:paraId="67B58BBA" w14:textId="77777777" w:rsidR="00CF06E7" w:rsidRPr="008C2396" w:rsidRDefault="00CF06E7" w:rsidP="005237D9">
            <w:pPr>
              <w:jc w:val="both"/>
              <w:rPr>
                <w:rFonts w:ascii="Arial" w:hAnsi="Arial" w:cs="Arial"/>
                <w:color w:val="A6A6A6"/>
                <w:sz w:val="22"/>
                <w:szCs w:val="22"/>
              </w:rPr>
            </w:pPr>
          </w:p>
        </w:tc>
      </w:tr>
      <w:tr w:rsidR="008F6AF7" w:rsidRPr="008C2396" w14:paraId="32FBDE94" w14:textId="77777777" w:rsidTr="008F6AF7">
        <w:trPr>
          <w:trHeight w:val="114"/>
        </w:trPr>
        <w:tc>
          <w:tcPr>
            <w:tcW w:w="10490" w:type="dxa"/>
            <w:gridSpan w:val="8"/>
            <w:shd w:val="clear" w:color="auto" w:fill="A50021"/>
          </w:tcPr>
          <w:p w14:paraId="3194C2A4"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251AF01B" w14:textId="77777777" w:rsidTr="005D0764">
        <w:trPr>
          <w:trHeight w:val="260"/>
        </w:trPr>
        <w:tc>
          <w:tcPr>
            <w:tcW w:w="3130" w:type="dxa"/>
            <w:gridSpan w:val="4"/>
            <w:shd w:val="clear" w:color="auto" w:fill="A6A6A6"/>
          </w:tcPr>
          <w:p w14:paraId="039694CF"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42D76FCA"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5DE860C3"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6D50483"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357CC000" w14:textId="77777777" w:rsidTr="005D0764">
        <w:trPr>
          <w:trHeight w:val="304"/>
        </w:trPr>
        <w:tc>
          <w:tcPr>
            <w:tcW w:w="3130" w:type="dxa"/>
            <w:gridSpan w:val="4"/>
            <w:shd w:val="clear" w:color="auto" w:fill="FFFFFF"/>
          </w:tcPr>
          <w:p w14:paraId="1579FF79"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044A7943"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381AAA93"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720E9BD2" w14:textId="77777777" w:rsidR="003F7596" w:rsidRPr="008C2396" w:rsidRDefault="003F7596" w:rsidP="005237D9">
            <w:pPr>
              <w:jc w:val="both"/>
              <w:rPr>
                <w:rFonts w:ascii="Arial" w:hAnsi="Arial" w:cs="Arial"/>
                <w:color w:val="A6A6A6"/>
                <w:sz w:val="22"/>
                <w:szCs w:val="22"/>
              </w:rPr>
            </w:pPr>
          </w:p>
        </w:tc>
      </w:tr>
      <w:tr w:rsidR="008512C0" w:rsidRPr="008C2396" w14:paraId="58B3E160" w14:textId="77777777" w:rsidTr="005D0764">
        <w:trPr>
          <w:trHeight w:val="304"/>
        </w:trPr>
        <w:tc>
          <w:tcPr>
            <w:tcW w:w="3130" w:type="dxa"/>
            <w:gridSpan w:val="4"/>
            <w:shd w:val="clear" w:color="auto" w:fill="FFFFFF"/>
          </w:tcPr>
          <w:p w14:paraId="0DDE8B75"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D98B79C"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56C8A6AD"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6AAF0DDE" w14:textId="77777777" w:rsidR="003F7596" w:rsidRPr="008C2396" w:rsidRDefault="003F7596" w:rsidP="005237D9">
            <w:pPr>
              <w:jc w:val="both"/>
              <w:rPr>
                <w:rFonts w:ascii="Arial" w:hAnsi="Arial" w:cs="Arial"/>
                <w:color w:val="A6A6A6"/>
                <w:sz w:val="22"/>
                <w:szCs w:val="22"/>
              </w:rPr>
            </w:pPr>
          </w:p>
        </w:tc>
      </w:tr>
      <w:tr w:rsidR="008512C0" w:rsidRPr="008C2396" w14:paraId="16CABF61" w14:textId="77777777" w:rsidTr="005D0764">
        <w:trPr>
          <w:trHeight w:val="304"/>
        </w:trPr>
        <w:tc>
          <w:tcPr>
            <w:tcW w:w="3130" w:type="dxa"/>
            <w:gridSpan w:val="4"/>
            <w:shd w:val="clear" w:color="auto" w:fill="FFFFFF"/>
          </w:tcPr>
          <w:p w14:paraId="07DA1704"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54B1A096"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3D6A73CF"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37E99375" w14:textId="77777777" w:rsidR="003F7596" w:rsidRPr="008C2396" w:rsidRDefault="003F7596" w:rsidP="005237D9">
            <w:pPr>
              <w:jc w:val="both"/>
              <w:rPr>
                <w:rFonts w:ascii="Arial" w:hAnsi="Arial" w:cs="Arial"/>
                <w:color w:val="A6A6A6"/>
                <w:sz w:val="22"/>
                <w:szCs w:val="22"/>
              </w:rPr>
            </w:pPr>
          </w:p>
        </w:tc>
      </w:tr>
      <w:tr w:rsidR="008512C0" w:rsidRPr="008C2396" w14:paraId="77A438EA" w14:textId="77777777" w:rsidTr="005D0764">
        <w:trPr>
          <w:trHeight w:val="304"/>
        </w:trPr>
        <w:tc>
          <w:tcPr>
            <w:tcW w:w="3130" w:type="dxa"/>
            <w:gridSpan w:val="4"/>
            <w:shd w:val="clear" w:color="auto" w:fill="FFFFFF"/>
          </w:tcPr>
          <w:p w14:paraId="7B1CB7D6"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7C59783"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2523F5B"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78553376" w14:textId="77777777" w:rsidR="003F7596" w:rsidRPr="008C2396" w:rsidRDefault="003F7596" w:rsidP="005237D9">
            <w:pPr>
              <w:jc w:val="both"/>
              <w:rPr>
                <w:rFonts w:ascii="Arial" w:hAnsi="Arial" w:cs="Arial"/>
                <w:color w:val="A6A6A6"/>
                <w:sz w:val="22"/>
                <w:szCs w:val="22"/>
              </w:rPr>
            </w:pPr>
          </w:p>
        </w:tc>
      </w:tr>
    </w:tbl>
    <w:p w14:paraId="72285D5E" w14:textId="77777777" w:rsidR="00DD1328" w:rsidRPr="008C2396" w:rsidRDefault="00DD1328" w:rsidP="00E45C7F">
      <w:pPr>
        <w:rPr>
          <w:rFonts w:ascii="Arial" w:hAnsi="Arial" w:cs="Arial"/>
          <w:b/>
          <w:sz w:val="28"/>
          <w:szCs w:val="28"/>
        </w:rPr>
      </w:pPr>
    </w:p>
    <w:p w14:paraId="1192E2CD" w14:textId="77777777" w:rsidR="005B4CB8" w:rsidRPr="008C2396" w:rsidRDefault="005B4CB8" w:rsidP="00CF1DBE">
      <w:pPr>
        <w:jc w:val="center"/>
        <w:rPr>
          <w:rFonts w:ascii="Arial" w:hAnsi="Arial" w:cs="Arial"/>
          <w:b/>
          <w:sz w:val="28"/>
          <w:szCs w:val="28"/>
        </w:rPr>
      </w:pPr>
    </w:p>
    <w:p w14:paraId="4B138B7E" w14:textId="77777777" w:rsidR="00BC2005" w:rsidRPr="008C2396" w:rsidRDefault="00BC2005" w:rsidP="00CF1DBE">
      <w:pPr>
        <w:jc w:val="center"/>
        <w:rPr>
          <w:rFonts w:ascii="Arial" w:hAnsi="Arial" w:cs="Arial"/>
          <w:b/>
          <w:sz w:val="28"/>
          <w:szCs w:val="28"/>
        </w:rPr>
      </w:pPr>
    </w:p>
    <w:p w14:paraId="47DB4361" w14:textId="77777777" w:rsidR="00BC2005" w:rsidRPr="008C2396" w:rsidRDefault="00BC2005" w:rsidP="00CF1DBE">
      <w:pPr>
        <w:jc w:val="center"/>
        <w:rPr>
          <w:rFonts w:ascii="Arial" w:hAnsi="Arial" w:cs="Arial"/>
          <w:b/>
          <w:sz w:val="28"/>
          <w:szCs w:val="28"/>
        </w:rPr>
      </w:pPr>
    </w:p>
    <w:p w14:paraId="41B4BB93" w14:textId="77777777" w:rsidR="00BC2005" w:rsidRPr="008C2396" w:rsidRDefault="00BC2005" w:rsidP="00CF1DBE">
      <w:pPr>
        <w:jc w:val="center"/>
        <w:rPr>
          <w:rFonts w:ascii="Arial" w:hAnsi="Arial" w:cs="Arial"/>
          <w:b/>
          <w:sz w:val="28"/>
          <w:szCs w:val="28"/>
        </w:rPr>
      </w:pPr>
    </w:p>
    <w:p w14:paraId="4D8CE05A" w14:textId="77777777" w:rsidR="00BC2005" w:rsidRPr="008C2396" w:rsidRDefault="00BC2005" w:rsidP="00CF1DBE">
      <w:pPr>
        <w:jc w:val="center"/>
        <w:rPr>
          <w:rFonts w:ascii="Arial" w:hAnsi="Arial" w:cs="Arial"/>
          <w:b/>
          <w:sz w:val="28"/>
          <w:szCs w:val="28"/>
        </w:rPr>
      </w:pPr>
    </w:p>
    <w:p w14:paraId="3087B064" w14:textId="77777777" w:rsidR="00BC2005" w:rsidRPr="008C2396" w:rsidRDefault="00BC2005" w:rsidP="00CF1DBE">
      <w:pPr>
        <w:jc w:val="center"/>
        <w:rPr>
          <w:rFonts w:ascii="Arial" w:hAnsi="Arial" w:cs="Arial"/>
          <w:b/>
          <w:sz w:val="28"/>
          <w:szCs w:val="28"/>
        </w:rPr>
      </w:pPr>
    </w:p>
    <w:p w14:paraId="6086C20B" w14:textId="77777777" w:rsidR="00BC2005" w:rsidRPr="008C2396" w:rsidRDefault="00BC2005" w:rsidP="00CF1DBE">
      <w:pPr>
        <w:jc w:val="center"/>
        <w:rPr>
          <w:rFonts w:ascii="Arial" w:hAnsi="Arial" w:cs="Arial"/>
          <w:b/>
          <w:sz w:val="28"/>
          <w:szCs w:val="28"/>
        </w:rPr>
      </w:pPr>
    </w:p>
    <w:p w14:paraId="2CCF1868" w14:textId="77777777" w:rsidR="00BC2005" w:rsidRPr="008C2396" w:rsidRDefault="00BC2005" w:rsidP="00CF1DBE">
      <w:pPr>
        <w:jc w:val="center"/>
        <w:rPr>
          <w:rFonts w:ascii="Arial" w:hAnsi="Arial" w:cs="Arial"/>
          <w:b/>
          <w:sz w:val="28"/>
          <w:szCs w:val="28"/>
        </w:rPr>
      </w:pPr>
    </w:p>
    <w:p w14:paraId="1FE823A7" w14:textId="77777777" w:rsidR="00BC2005" w:rsidRPr="008C2396" w:rsidRDefault="00BC2005" w:rsidP="00CF1DBE">
      <w:pPr>
        <w:jc w:val="center"/>
        <w:rPr>
          <w:rFonts w:ascii="Arial" w:hAnsi="Arial" w:cs="Arial"/>
          <w:b/>
          <w:sz w:val="28"/>
          <w:szCs w:val="28"/>
        </w:rPr>
      </w:pPr>
    </w:p>
    <w:p w14:paraId="27AC774A" w14:textId="77777777" w:rsidR="00BC2005" w:rsidRPr="008C2396" w:rsidRDefault="00BC2005" w:rsidP="00CF1DBE">
      <w:pPr>
        <w:jc w:val="center"/>
        <w:rPr>
          <w:rFonts w:ascii="Arial" w:hAnsi="Arial" w:cs="Arial"/>
          <w:b/>
          <w:sz w:val="28"/>
          <w:szCs w:val="28"/>
        </w:rPr>
      </w:pPr>
    </w:p>
    <w:p w14:paraId="1E691F83" w14:textId="77777777" w:rsidR="00BC2005" w:rsidRPr="008C2396" w:rsidRDefault="00BC2005" w:rsidP="00CF1DBE">
      <w:pPr>
        <w:jc w:val="center"/>
        <w:rPr>
          <w:rFonts w:ascii="Arial" w:hAnsi="Arial" w:cs="Arial"/>
          <w:b/>
          <w:sz w:val="28"/>
          <w:szCs w:val="28"/>
        </w:rPr>
      </w:pPr>
    </w:p>
    <w:p w14:paraId="41EA9EF6" w14:textId="77777777" w:rsidR="00BC2005" w:rsidRDefault="00BC2005" w:rsidP="00CF1DBE">
      <w:pPr>
        <w:jc w:val="center"/>
        <w:rPr>
          <w:rFonts w:ascii="Arial" w:hAnsi="Arial" w:cs="Arial"/>
          <w:b/>
          <w:sz w:val="28"/>
          <w:szCs w:val="28"/>
        </w:rPr>
      </w:pPr>
    </w:p>
    <w:p w14:paraId="60E109F3" w14:textId="77777777" w:rsidR="005D0764" w:rsidRDefault="005D0764" w:rsidP="00CF1DBE">
      <w:pPr>
        <w:jc w:val="center"/>
        <w:rPr>
          <w:rFonts w:ascii="Arial" w:hAnsi="Arial" w:cs="Arial"/>
          <w:b/>
          <w:sz w:val="28"/>
          <w:szCs w:val="28"/>
        </w:rPr>
      </w:pPr>
    </w:p>
    <w:p w14:paraId="34478D2A" w14:textId="77777777" w:rsidR="005D0764" w:rsidRDefault="005D0764" w:rsidP="00CF1DBE">
      <w:pPr>
        <w:jc w:val="center"/>
        <w:rPr>
          <w:rFonts w:ascii="Arial" w:hAnsi="Arial" w:cs="Arial"/>
          <w:b/>
          <w:sz w:val="28"/>
          <w:szCs w:val="28"/>
        </w:rPr>
      </w:pPr>
    </w:p>
    <w:p w14:paraId="37FF4E96" w14:textId="77777777" w:rsidR="005D0764" w:rsidRDefault="005D0764" w:rsidP="00CF1DBE">
      <w:pPr>
        <w:jc w:val="center"/>
        <w:rPr>
          <w:rFonts w:ascii="Arial" w:hAnsi="Arial" w:cs="Arial"/>
          <w:b/>
          <w:sz w:val="28"/>
          <w:szCs w:val="28"/>
        </w:rPr>
      </w:pPr>
    </w:p>
    <w:p w14:paraId="5876B186" w14:textId="77777777" w:rsidR="005D0764" w:rsidRPr="008C2396" w:rsidRDefault="005D0764" w:rsidP="00CF1DBE">
      <w:pPr>
        <w:jc w:val="center"/>
        <w:rPr>
          <w:rFonts w:ascii="Arial" w:hAnsi="Arial" w:cs="Arial"/>
          <w:b/>
          <w:sz w:val="28"/>
          <w:szCs w:val="28"/>
        </w:rPr>
      </w:pPr>
    </w:p>
    <w:p w14:paraId="5C854422" w14:textId="77777777" w:rsidR="00BC2005" w:rsidRDefault="00BC2005" w:rsidP="00CF1DBE">
      <w:pPr>
        <w:jc w:val="center"/>
        <w:rPr>
          <w:rFonts w:ascii="Arial" w:hAnsi="Arial" w:cs="Arial"/>
          <w:b/>
          <w:sz w:val="28"/>
          <w:szCs w:val="28"/>
        </w:rPr>
      </w:pPr>
    </w:p>
    <w:p w14:paraId="7F93C01D" w14:textId="77777777" w:rsidR="00517D47" w:rsidRPr="008C2396" w:rsidRDefault="00517D47" w:rsidP="00CF1DBE">
      <w:pPr>
        <w:jc w:val="center"/>
        <w:rPr>
          <w:rFonts w:ascii="Arial" w:hAnsi="Arial" w:cs="Arial"/>
          <w:b/>
          <w:sz w:val="28"/>
          <w:szCs w:val="28"/>
        </w:rPr>
      </w:pPr>
    </w:p>
    <w:p w14:paraId="623E0AB9" w14:textId="77777777" w:rsidR="00CC51D2" w:rsidRDefault="00620BBA" w:rsidP="00CC51D2">
      <w:pPr>
        <w:pStyle w:val="Ttulo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012E5485" w14:textId="77777777" w:rsidR="00517D47" w:rsidRPr="00517D47" w:rsidRDefault="00517D47" w:rsidP="00517D47">
      <w:pPr>
        <w:rPr>
          <w:lang w:val="es-ES_tradnl" w:eastAsia="en-US"/>
        </w:rPr>
      </w:pPr>
    </w:p>
    <w:p w14:paraId="696D28B6"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1BBFC961"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5A532650" w14:textId="77777777" w:rsidTr="00863B9A">
        <w:trPr>
          <w:trHeight w:val="182"/>
        </w:trPr>
        <w:tc>
          <w:tcPr>
            <w:tcW w:w="1277" w:type="dxa"/>
            <w:shd w:val="clear" w:color="auto" w:fill="A50021"/>
            <w:vAlign w:val="center"/>
          </w:tcPr>
          <w:p w14:paraId="279D4576"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577E94AF"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2E1AEF18" w14:textId="77777777" w:rsidR="009F66F0" w:rsidRPr="008C2396" w:rsidRDefault="009F66F0" w:rsidP="00E45C7F">
            <w:pPr>
              <w:jc w:val="center"/>
              <w:rPr>
                <w:rFonts w:ascii="Arial" w:hAnsi="Arial" w:cs="Arial"/>
                <w:b/>
                <w:sz w:val="22"/>
                <w:szCs w:val="22"/>
              </w:rPr>
            </w:pPr>
          </w:p>
        </w:tc>
      </w:tr>
      <w:tr w:rsidR="00780520" w:rsidRPr="008C2396" w14:paraId="4B8F40BF" w14:textId="77777777" w:rsidTr="004627A3">
        <w:trPr>
          <w:trHeight w:val="182"/>
        </w:trPr>
        <w:tc>
          <w:tcPr>
            <w:tcW w:w="10490" w:type="dxa"/>
            <w:gridSpan w:val="6"/>
            <w:shd w:val="clear" w:color="auto" w:fill="A50021"/>
            <w:vAlign w:val="center"/>
          </w:tcPr>
          <w:p w14:paraId="42F1A68D"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40F702E1" w14:textId="77777777" w:rsidTr="00780520">
        <w:trPr>
          <w:trHeight w:val="182"/>
        </w:trPr>
        <w:tc>
          <w:tcPr>
            <w:tcW w:w="10490" w:type="dxa"/>
            <w:gridSpan w:val="6"/>
            <w:shd w:val="clear" w:color="auto" w:fill="FFFFFF"/>
            <w:vAlign w:val="center"/>
          </w:tcPr>
          <w:p w14:paraId="51B3AAD7"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lastRenderedPageBreak/>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74ADD092" w14:textId="77777777" w:rsidR="00780520" w:rsidRPr="008C2396" w:rsidRDefault="00780520" w:rsidP="004627A3">
            <w:pPr>
              <w:jc w:val="center"/>
              <w:rPr>
                <w:rFonts w:ascii="Arial" w:hAnsi="Arial" w:cs="Arial"/>
                <w:b/>
                <w:sz w:val="22"/>
                <w:szCs w:val="22"/>
              </w:rPr>
            </w:pPr>
          </w:p>
          <w:p w14:paraId="4B276268" w14:textId="77777777" w:rsidR="00780520" w:rsidRPr="008C2396" w:rsidRDefault="00780520" w:rsidP="004627A3">
            <w:pPr>
              <w:jc w:val="center"/>
              <w:rPr>
                <w:rFonts w:ascii="Arial" w:hAnsi="Arial" w:cs="Arial"/>
                <w:b/>
                <w:sz w:val="22"/>
                <w:szCs w:val="22"/>
              </w:rPr>
            </w:pPr>
          </w:p>
        </w:tc>
      </w:tr>
      <w:tr w:rsidR="00454D1E" w:rsidRPr="008C2396" w14:paraId="3DC5438E" w14:textId="77777777" w:rsidTr="00780520">
        <w:trPr>
          <w:trHeight w:val="182"/>
        </w:trPr>
        <w:tc>
          <w:tcPr>
            <w:tcW w:w="10490" w:type="dxa"/>
            <w:gridSpan w:val="6"/>
            <w:shd w:val="clear" w:color="auto" w:fill="FFFFFF"/>
            <w:vAlign w:val="center"/>
          </w:tcPr>
          <w:p w14:paraId="5F363612"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25B66B4C" w14:textId="77777777" w:rsidTr="004627A3">
        <w:trPr>
          <w:trHeight w:val="182"/>
        </w:trPr>
        <w:tc>
          <w:tcPr>
            <w:tcW w:w="10490" w:type="dxa"/>
            <w:gridSpan w:val="6"/>
            <w:shd w:val="clear" w:color="auto" w:fill="A50021"/>
            <w:vAlign w:val="center"/>
          </w:tcPr>
          <w:p w14:paraId="53BD7175"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42242F9E" w14:textId="77777777" w:rsidTr="00D4775A">
        <w:trPr>
          <w:trHeight w:val="182"/>
        </w:trPr>
        <w:tc>
          <w:tcPr>
            <w:tcW w:w="10490" w:type="dxa"/>
            <w:gridSpan w:val="6"/>
            <w:shd w:val="clear" w:color="auto" w:fill="FFFFFF"/>
            <w:vAlign w:val="center"/>
          </w:tcPr>
          <w:p w14:paraId="623F1B9F"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2A139AE0" w14:textId="77777777" w:rsidR="00EE7D3C" w:rsidRPr="005D0764" w:rsidRDefault="00EE7D3C" w:rsidP="004627A3">
            <w:pPr>
              <w:jc w:val="center"/>
              <w:rPr>
                <w:rFonts w:ascii="Arial" w:hAnsi="Arial" w:cs="Arial"/>
                <w:sz w:val="22"/>
                <w:szCs w:val="22"/>
              </w:rPr>
            </w:pPr>
          </w:p>
          <w:p w14:paraId="4D293D5E" w14:textId="77777777" w:rsidR="002F0B65" w:rsidRPr="005D0764" w:rsidRDefault="002F0B65" w:rsidP="004627A3">
            <w:pPr>
              <w:jc w:val="center"/>
              <w:rPr>
                <w:rFonts w:ascii="Arial" w:hAnsi="Arial" w:cs="Arial"/>
                <w:sz w:val="22"/>
                <w:szCs w:val="22"/>
              </w:rPr>
            </w:pPr>
          </w:p>
        </w:tc>
      </w:tr>
      <w:tr w:rsidR="00C464FB" w:rsidRPr="008C2396" w14:paraId="1772DF80" w14:textId="77777777" w:rsidTr="004627A3">
        <w:trPr>
          <w:trHeight w:val="182"/>
        </w:trPr>
        <w:tc>
          <w:tcPr>
            <w:tcW w:w="10490" w:type="dxa"/>
            <w:gridSpan w:val="6"/>
            <w:shd w:val="clear" w:color="auto" w:fill="FFFFFF"/>
            <w:vAlign w:val="center"/>
          </w:tcPr>
          <w:p w14:paraId="01438C88"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4DB89D30" w14:textId="77777777" w:rsidTr="004627A3">
        <w:trPr>
          <w:trHeight w:val="182"/>
        </w:trPr>
        <w:tc>
          <w:tcPr>
            <w:tcW w:w="10490" w:type="dxa"/>
            <w:gridSpan w:val="6"/>
            <w:shd w:val="clear" w:color="auto" w:fill="A50021"/>
            <w:vAlign w:val="center"/>
          </w:tcPr>
          <w:p w14:paraId="2CF4FDC8"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0329EDD4" w14:textId="77777777" w:rsidTr="00BA6E72">
        <w:trPr>
          <w:trHeight w:val="182"/>
        </w:trPr>
        <w:tc>
          <w:tcPr>
            <w:tcW w:w="10490" w:type="dxa"/>
            <w:gridSpan w:val="6"/>
            <w:shd w:val="clear" w:color="auto" w:fill="FFFFFF"/>
            <w:vAlign w:val="center"/>
          </w:tcPr>
          <w:p w14:paraId="3E730D1F"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5ECB35C7" w14:textId="77777777" w:rsidR="00115C2C" w:rsidRPr="005D0764" w:rsidRDefault="00115C2C" w:rsidP="00D02EFD">
            <w:pPr>
              <w:jc w:val="both"/>
              <w:rPr>
                <w:rFonts w:ascii="Arial" w:hAnsi="Arial" w:cs="Arial"/>
                <w:color w:val="BFBFBF"/>
                <w:sz w:val="22"/>
                <w:szCs w:val="22"/>
              </w:rPr>
            </w:pPr>
          </w:p>
          <w:p w14:paraId="34DAF321" w14:textId="77777777" w:rsidR="00EE7D3C" w:rsidRPr="005D0764" w:rsidRDefault="00EE7D3C" w:rsidP="00D02EFD">
            <w:pPr>
              <w:jc w:val="both"/>
              <w:rPr>
                <w:rFonts w:ascii="Arial" w:hAnsi="Arial" w:cs="Arial"/>
                <w:color w:val="BFBFBF"/>
                <w:sz w:val="22"/>
                <w:szCs w:val="22"/>
              </w:rPr>
            </w:pPr>
          </w:p>
          <w:p w14:paraId="4EADF8AD" w14:textId="77777777" w:rsidR="00115C2C" w:rsidRPr="005D0764" w:rsidRDefault="00115C2C" w:rsidP="00D02EFD">
            <w:pPr>
              <w:jc w:val="both"/>
              <w:rPr>
                <w:rFonts w:ascii="Arial" w:hAnsi="Arial" w:cs="Arial"/>
                <w:sz w:val="22"/>
                <w:szCs w:val="22"/>
              </w:rPr>
            </w:pPr>
          </w:p>
        </w:tc>
      </w:tr>
      <w:tr w:rsidR="00372D2F" w:rsidRPr="008C2396" w14:paraId="53FBE2FA" w14:textId="77777777" w:rsidTr="004627A3">
        <w:trPr>
          <w:trHeight w:val="182"/>
        </w:trPr>
        <w:tc>
          <w:tcPr>
            <w:tcW w:w="10490" w:type="dxa"/>
            <w:gridSpan w:val="6"/>
            <w:shd w:val="clear" w:color="auto" w:fill="FFFFFF"/>
            <w:vAlign w:val="center"/>
          </w:tcPr>
          <w:p w14:paraId="7A957D7B"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7A785537" w14:textId="77777777" w:rsidTr="004627A3">
        <w:trPr>
          <w:trHeight w:val="182"/>
        </w:trPr>
        <w:tc>
          <w:tcPr>
            <w:tcW w:w="10490" w:type="dxa"/>
            <w:gridSpan w:val="6"/>
            <w:shd w:val="clear" w:color="auto" w:fill="A50021"/>
            <w:vAlign w:val="center"/>
          </w:tcPr>
          <w:p w14:paraId="013F7501"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2E255163" w14:textId="77777777" w:rsidTr="00B808DC">
        <w:trPr>
          <w:trHeight w:val="182"/>
        </w:trPr>
        <w:tc>
          <w:tcPr>
            <w:tcW w:w="10490" w:type="dxa"/>
            <w:gridSpan w:val="6"/>
            <w:shd w:val="clear" w:color="auto" w:fill="FFFFFF"/>
            <w:vAlign w:val="center"/>
          </w:tcPr>
          <w:p w14:paraId="756A257A" w14:textId="77777777" w:rsidR="00B808DC" w:rsidRPr="005D0764" w:rsidRDefault="00B808DC" w:rsidP="004627A3">
            <w:pPr>
              <w:rPr>
                <w:rFonts w:ascii="Arial" w:hAnsi="Arial" w:cs="Arial"/>
                <w:color w:val="BFBFBF"/>
                <w:sz w:val="22"/>
                <w:szCs w:val="22"/>
              </w:rPr>
            </w:pPr>
          </w:p>
          <w:p w14:paraId="042CA080"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3F16069F" w14:textId="77777777" w:rsidR="00B808DC" w:rsidRPr="005D0764" w:rsidRDefault="00B808DC" w:rsidP="004627A3">
            <w:pPr>
              <w:jc w:val="center"/>
              <w:rPr>
                <w:rFonts w:ascii="Arial" w:hAnsi="Arial" w:cs="Arial"/>
                <w:sz w:val="22"/>
                <w:szCs w:val="22"/>
              </w:rPr>
            </w:pPr>
          </w:p>
          <w:p w14:paraId="4B08DD79" w14:textId="77777777" w:rsidR="00B808DC" w:rsidRPr="005D0764" w:rsidRDefault="00B808DC" w:rsidP="004627A3">
            <w:pPr>
              <w:jc w:val="center"/>
              <w:rPr>
                <w:rFonts w:ascii="Arial" w:hAnsi="Arial" w:cs="Arial"/>
                <w:sz w:val="22"/>
                <w:szCs w:val="22"/>
              </w:rPr>
            </w:pPr>
          </w:p>
        </w:tc>
      </w:tr>
      <w:tr w:rsidR="00B808DC" w:rsidRPr="008C2396" w14:paraId="434BAAAD" w14:textId="77777777" w:rsidTr="004627A3">
        <w:trPr>
          <w:trHeight w:val="182"/>
        </w:trPr>
        <w:tc>
          <w:tcPr>
            <w:tcW w:w="10490" w:type="dxa"/>
            <w:gridSpan w:val="6"/>
            <w:shd w:val="clear" w:color="auto" w:fill="FFFFFF"/>
            <w:vAlign w:val="center"/>
          </w:tcPr>
          <w:p w14:paraId="68B0020D"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447CE33C" w14:textId="77777777" w:rsidTr="004627A3">
        <w:trPr>
          <w:trHeight w:val="182"/>
        </w:trPr>
        <w:tc>
          <w:tcPr>
            <w:tcW w:w="10490" w:type="dxa"/>
            <w:gridSpan w:val="6"/>
            <w:shd w:val="clear" w:color="auto" w:fill="A50021"/>
            <w:vAlign w:val="center"/>
          </w:tcPr>
          <w:p w14:paraId="48DF95A6"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592C3C3A" w14:textId="77777777" w:rsidTr="004627A3">
        <w:trPr>
          <w:trHeight w:val="182"/>
        </w:trPr>
        <w:tc>
          <w:tcPr>
            <w:tcW w:w="10490" w:type="dxa"/>
            <w:gridSpan w:val="6"/>
            <w:shd w:val="clear" w:color="auto" w:fill="FFFFFF"/>
            <w:vAlign w:val="center"/>
          </w:tcPr>
          <w:p w14:paraId="06265E26" w14:textId="77777777" w:rsidR="00BC2005" w:rsidRPr="008C2396" w:rsidRDefault="00BC2005" w:rsidP="00620BBA">
            <w:pPr>
              <w:rPr>
                <w:rFonts w:ascii="Arial" w:hAnsi="Arial" w:cs="Arial"/>
                <w:b/>
                <w:color w:val="BFBFBF"/>
                <w:sz w:val="22"/>
                <w:szCs w:val="22"/>
              </w:rPr>
            </w:pPr>
          </w:p>
          <w:p w14:paraId="08F69A1F"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77834138" w14:textId="77777777" w:rsidR="00BC2005" w:rsidRPr="008C2396" w:rsidRDefault="00BC2005" w:rsidP="00950F0B">
            <w:pPr>
              <w:jc w:val="center"/>
              <w:rPr>
                <w:rFonts w:ascii="Arial" w:hAnsi="Arial" w:cs="Arial"/>
                <w:b/>
                <w:sz w:val="22"/>
                <w:szCs w:val="22"/>
              </w:rPr>
            </w:pPr>
          </w:p>
          <w:p w14:paraId="0169F6C3" w14:textId="77777777" w:rsidR="00BC2005" w:rsidRPr="008C2396" w:rsidRDefault="00BC2005" w:rsidP="00950F0B">
            <w:pPr>
              <w:jc w:val="center"/>
              <w:rPr>
                <w:rFonts w:ascii="Arial" w:hAnsi="Arial" w:cs="Arial"/>
                <w:b/>
                <w:sz w:val="22"/>
                <w:szCs w:val="22"/>
              </w:rPr>
            </w:pPr>
          </w:p>
        </w:tc>
      </w:tr>
      <w:tr w:rsidR="00372D2F" w:rsidRPr="008C2396" w14:paraId="1831FB7E" w14:textId="77777777" w:rsidTr="004627A3">
        <w:trPr>
          <w:trHeight w:val="182"/>
        </w:trPr>
        <w:tc>
          <w:tcPr>
            <w:tcW w:w="10490" w:type="dxa"/>
            <w:gridSpan w:val="6"/>
            <w:shd w:val="clear" w:color="auto" w:fill="FFFFFF"/>
            <w:vAlign w:val="center"/>
          </w:tcPr>
          <w:p w14:paraId="110F6F6A"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53FAB1BA" w14:textId="77777777" w:rsidTr="004627A3">
        <w:trPr>
          <w:trHeight w:val="114"/>
        </w:trPr>
        <w:tc>
          <w:tcPr>
            <w:tcW w:w="10490" w:type="dxa"/>
            <w:gridSpan w:val="6"/>
            <w:shd w:val="clear" w:color="auto" w:fill="A50021"/>
          </w:tcPr>
          <w:p w14:paraId="5089DD46"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030DE617" w14:textId="77777777" w:rsidTr="001200E2">
        <w:trPr>
          <w:trHeight w:val="260"/>
        </w:trPr>
        <w:tc>
          <w:tcPr>
            <w:tcW w:w="3130" w:type="dxa"/>
            <w:gridSpan w:val="2"/>
            <w:shd w:val="clear" w:color="auto" w:fill="A6A6A6"/>
          </w:tcPr>
          <w:p w14:paraId="53810A9B"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1880B494"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C9C4432"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1F0EF02"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1CB58527" w14:textId="77777777" w:rsidTr="001200E2">
        <w:trPr>
          <w:trHeight w:val="304"/>
        </w:trPr>
        <w:tc>
          <w:tcPr>
            <w:tcW w:w="3130" w:type="dxa"/>
            <w:gridSpan w:val="2"/>
            <w:shd w:val="clear" w:color="auto" w:fill="FFFFFF"/>
          </w:tcPr>
          <w:p w14:paraId="4740A2F9"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15B90128"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756E05B7"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18DE2170" w14:textId="77777777" w:rsidR="001200E2" w:rsidRPr="008C2396" w:rsidRDefault="001200E2" w:rsidP="004627A3">
            <w:pPr>
              <w:jc w:val="both"/>
              <w:rPr>
                <w:rFonts w:ascii="Arial" w:hAnsi="Arial" w:cs="Arial"/>
                <w:color w:val="A6A6A6"/>
                <w:sz w:val="22"/>
                <w:szCs w:val="22"/>
              </w:rPr>
            </w:pPr>
          </w:p>
        </w:tc>
      </w:tr>
      <w:tr w:rsidR="001200E2" w:rsidRPr="008C2396" w14:paraId="691713AD" w14:textId="77777777" w:rsidTr="001200E2">
        <w:trPr>
          <w:trHeight w:val="304"/>
        </w:trPr>
        <w:tc>
          <w:tcPr>
            <w:tcW w:w="3130" w:type="dxa"/>
            <w:gridSpan w:val="2"/>
            <w:shd w:val="clear" w:color="auto" w:fill="FFFFFF"/>
          </w:tcPr>
          <w:p w14:paraId="7AC1FD3C"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F1CDF5A"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11B189F1"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63059AF8" w14:textId="77777777" w:rsidR="001200E2" w:rsidRPr="008C2396" w:rsidRDefault="001200E2" w:rsidP="004627A3">
            <w:pPr>
              <w:jc w:val="both"/>
              <w:rPr>
                <w:rFonts w:ascii="Arial" w:hAnsi="Arial" w:cs="Arial"/>
                <w:color w:val="A6A6A6"/>
                <w:sz w:val="22"/>
                <w:szCs w:val="22"/>
              </w:rPr>
            </w:pPr>
          </w:p>
        </w:tc>
      </w:tr>
      <w:tr w:rsidR="001200E2" w:rsidRPr="008C2396" w14:paraId="2243C8FF" w14:textId="77777777" w:rsidTr="001200E2">
        <w:trPr>
          <w:trHeight w:val="304"/>
        </w:trPr>
        <w:tc>
          <w:tcPr>
            <w:tcW w:w="3130" w:type="dxa"/>
            <w:gridSpan w:val="2"/>
            <w:shd w:val="clear" w:color="auto" w:fill="FFFFFF"/>
          </w:tcPr>
          <w:p w14:paraId="355AD028"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7F04F1E"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91821C4"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DD43D63" w14:textId="77777777" w:rsidR="001200E2" w:rsidRPr="008C2396" w:rsidRDefault="001200E2" w:rsidP="004627A3">
            <w:pPr>
              <w:jc w:val="both"/>
              <w:rPr>
                <w:rFonts w:ascii="Arial" w:hAnsi="Arial" w:cs="Arial"/>
                <w:color w:val="A6A6A6"/>
                <w:sz w:val="22"/>
                <w:szCs w:val="22"/>
              </w:rPr>
            </w:pPr>
          </w:p>
        </w:tc>
      </w:tr>
      <w:tr w:rsidR="001200E2" w:rsidRPr="008C2396" w14:paraId="671DCE74" w14:textId="77777777" w:rsidTr="001200E2">
        <w:trPr>
          <w:trHeight w:val="304"/>
        </w:trPr>
        <w:tc>
          <w:tcPr>
            <w:tcW w:w="3130" w:type="dxa"/>
            <w:gridSpan w:val="2"/>
            <w:shd w:val="clear" w:color="auto" w:fill="FFFFFF"/>
          </w:tcPr>
          <w:p w14:paraId="1D82A3CC"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37D295B0"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4C54CD8"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4021AE05" w14:textId="77777777" w:rsidR="001200E2" w:rsidRPr="008C2396" w:rsidRDefault="001200E2" w:rsidP="004627A3">
            <w:pPr>
              <w:jc w:val="both"/>
              <w:rPr>
                <w:rFonts w:ascii="Arial" w:hAnsi="Arial" w:cs="Arial"/>
                <w:color w:val="A6A6A6"/>
                <w:sz w:val="22"/>
                <w:szCs w:val="22"/>
              </w:rPr>
            </w:pPr>
          </w:p>
        </w:tc>
      </w:tr>
    </w:tbl>
    <w:p w14:paraId="7D8633C5" w14:textId="77777777" w:rsidR="001F438D" w:rsidRPr="008C2396" w:rsidRDefault="001F438D" w:rsidP="008A1BCD">
      <w:pPr>
        <w:jc w:val="both"/>
        <w:rPr>
          <w:rFonts w:ascii="Arial" w:hAnsi="Arial" w:cs="Arial"/>
          <w:sz w:val="20"/>
          <w:szCs w:val="20"/>
        </w:rPr>
      </w:pPr>
    </w:p>
    <w:p w14:paraId="207D0188"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31"/>
      <w:footerReference w:type="default" r:id="rId3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B2C58" w14:textId="77777777" w:rsidR="00AF5132" w:rsidRDefault="00AF5132" w:rsidP="00DE32EB">
      <w:pPr>
        <w:pStyle w:val="Sangranormal"/>
      </w:pPr>
      <w:r>
        <w:separator/>
      </w:r>
    </w:p>
  </w:endnote>
  <w:endnote w:type="continuationSeparator" w:id="0">
    <w:p w14:paraId="2C93B9A1" w14:textId="77777777" w:rsidR="00AF5132" w:rsidRDefault="00AF5132"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D7725"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36C4FC87" w14:textId="77777777" w:rsidTr="00C67CD3">
      <w:trPr>
        <w:trHeight w:val="237"/>
      </w:trPr>
      <w:tc>
        <w:tcPr>
          <w:tcW w:w="1728" w:type="dxa"/>
          <w:vAlign w:val="center"/>
        </w:tcPr>
        <w:p w14:paraId="66908874" w14:textId="77777777" w:rsidR="00E83F00" w:rsidRPr="004876B3" w:rsidRDefault="00E83F00" w:rsidP="008636A4">
          <w:pPr>
            <w:ind w:right="360"/>
            <w:rPr>
              <w:rFonts w:ascii="Calibri" w:hAnsi="Calibri" w:cs="Tahoma"/>
              <w:sz w:val="20"/>
              <w:szCs w:val="20"/>
            </w:rPr>
          </w:pPr>
        </w:p>
      </w:tc>
      <w:tc>
        <w:tcPr>
          <w:tcW w:w="5580" w:type="dxa"/>
        </w:tcPr>
        <w:p w14:paraId="51CFA4F4" w14:textId="77777777" w:rsidR="00E83F00" w:rsidRPr="004876B3" w:rsidRDefault="00E83F00" w:rsidP="001D2EBF">
          <w:pPr>
            <w:jc w:val="center"/>
            <w:rPr>
              <w:rFonts w:ascii="Calibri" w:hAnsi="Calibri" w:cs="Tahoma"/>
              <w:sz w:val="20"/>
              <w:szCs w:val="20"/>
            </w:rPr>
          </w:pPr>
        </w:p>
      </w:tc>
      <w:tc>
        <w:tcPr>
          <w:tcW w:w="1638" w:type="dxa"/>
          <w:vAlign w:val="center"/>
        </w:tcPr>
        <w:p w14:paraId="25F8042D" w14:textId="77777777" w:rsidR="00E83F00" w:rsidRPr="004876B3" w:rsidRDefault="00E83F00" w:rsidP="008636A4">
          <w:pPr>
            <w:jc w:val="right"/>
            <w:rPr>
              <w:rFonts w:ascii="Calibri" w:hAnsi="Calibri" w:cs="Tahoma"/>
              <w:sz w:val="20"/>
              <w:szCs w:val="20"/>
            </w:rPr>
          </w:pPr>
        </w:p>
      </w:tc>
    </w:tr>
    <w:tr w:rsidR="00C67CD3" w:rsidRPr="004876B3" w14:paraId="50DE1B69" w14:textId="77777777" w:rsidTr="00C67CD3">
      <w:trPr>
        <w:trHeight w:val="250"/>
      </w:trPr>
      <w:tc>
        <w:tcPr>
          <w:tcW w:w="8946" w:type="dxa"/>
          <w:gridSpan w:val="3"/>
          <w:vAlign w:val="center"/>
        </w:tcPr>
        <w:p w14:paraId="3E189A24" w14:textId="77777777" w:rsidR="00C67CD3" w:rsidRPr="004876B3" w:rsidRDefault="00C67CD3" w:rsidP="00FB46D5">
          <w:pPr>
            <w:rPr>
              <w:rFonts w:ascii="Calibri" w:hAnsi="Calibri" w:cs="Tahoma"/>
              <w:sz w:val="20"/>
              <w:szCs w:val="20"/>
            </w:rPr>
          </w:pPr>
        </w:p>
      </w:tc>
    </w:tr>
  </w:tbl>
  <w:p w14:paraId="73CE7E28"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6CEEC" w14:textId="77777777" w:rsidR="00AF5132" w:rsidRDefault="00AF5132" w:rsidP="00DE32EB">
      <w:pPr>
        <w:pStyle w:val="Sangranormal"/>
      </w:pPr>
      <w:r>
        <w:separator/>
      </w:r>
    </w:p>
  </w:footnote>
  <w:footnote w:type="continuationSeparator" w:id="0">
    <w:p w14:paraId="141FF6BC" w14:textId="77777777" w:rsidR="00AF5132" w:rsidRDefault="00AF5132"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54DC3303" w14:textId="77777777" w:rsidTr="005F2B70">
      <w:trPr>
        <w:trHeight w:val="274"/>
        <w:jc w:val="center"/>
      </w:trPr>
      <w:tc>
        <w:tcPr>
          <w:tcW w:w="3202" w:type="dxa"/>
          <w:vMerge w:val="restart"/>
          <w:shd w:val="clear" w:color="auto" w:fill="auto"/>
          <w:vAlign w:val="center"/>
        </w:tcPr>
        <w:p w14:paraId="0B329B52" w14:textId="77777777" w:rsidR="00572249" w:rsidRDefault="00572249" w:rsidP="00572249">
          <w:pPr>
            <w:widowControl w:val="0"/>
            <w:rPr>
              <w:noProof/>
              <w:sz w:val="16"/>
              <w:szCs w:val="16"/>
            </w:rPr>
          </w:pPr>
        </w:p>
        <w:p w14:paraId="2F7D4FF0" w14:textId="77777777" w:rsidR="00572249" w:rsidRDefault="002C43E6" w:rsidP="00572249">
          <w:pPr>
            <w:widowControl w:val="0"/>
            <w:rPr>
              <w:noProof/>
            </w:rPr>
          </w:pPr>
          <w:r>
            <w:rPr>
              <w:noProof/>
            </w:rPr>
            <w:t>LOGO</w:t>
          </w:r>
        </w:p>
        <w:p w14:paraId="75707809"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76B9E6E7"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70328CC0" w14:textId="77777777" w:rsidTr="005F2B70">
      <w:tblPrEx>
        <w:tblCellMar>
          <w:left w:w="108" w:type="dxa"/>
          <w:right w:w="108" w:type="dxa"/>
        </w:tblCellMar>
      </w:tblPrEx>
      <w:trPr>
        <w:trHeight w:val="138"/>
        <w:jc w:val="center"/>
      </w:trPr>
      <w:tc>
        <w:tcPr>
          <w:tcW w:w="3202" w:type="dxa"/>
          <w:vMerge/>
          <w:shd w:val="clear" w:color="auto" w:fill="auto"/>
          <w:vAlign w:val="center"/>
        </w:tcPr>
        <w:p w14:paraId="1E9DE71D" w14:textId="77777777" w:rsidR="00572249" w:rsidRPr="00C225FB" w:rsidRDefault="00572249" w:rsidP="00572249">
          <w:pPr>
            <w:widowControl w:val="0"/>
            <w:rPr>
              <w:sz w:val="16"/>
              <w:szCs w:val="16"/>
            </w:rPr>
          </w:pPr>
        </w:p>
      </w:tc>
      <w:tc>
        <w:tcPr>
          <w:tcW w:w="7326" w:type="dxa"/>
          <w:gridSpan w:val="4"/>
          <w:shd w:val="clear" w:color="auto" w:fill="auto"/>
          <w:vAlign w:val="center"/>
        </w:tcPr>
        <w:p w14:paraId="2AB80207"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7D22D863" w14:textId="77777777" w:rsidTr="005F2B70">
      <w:tblPrEx>
        <w:tblCellMar>
          <w:left w:w="108" w:type="dxa"/>
          <w:right w:w="108" w:type="dxa"/>
        </w:tblCellMar>
      </w:tblPrEx>
      <w:trPr>
        <w:trHeight w:val="322"/>
        <w:jc w:val="center"/>
      </w:trPr>
      <w:tc>
        <w:tcPr>
          <w:tcW w:w="3202" w:type="dxa"/>
          <w:vMerge/>
          <w:shd w:val="clear" w:color="auto" w:fill="auto"/>
          <w:vAlign w:val="center"/>
        </w:tcPr>
        <w:p w14:paraId="5E4E8328" w14:textId="77777777" w:rsidR="00DD1328" w:rsidRPr="00C225FB" w:rsidRDefault="00DD1328" w:rsidP="00DD1328">
          <w:pPr>
            <w:widowControl w:val="0"/>
            <w:rPr>
              <w:sz w:val="16"/>
              <w:szCs w:val="16"/>
            </w:rPr>
          </w:pPr>
        </w:p>
      </w:tc>
      <w:tc>
        <w:tcPr>
          <w:tcW w:w="7326" w:type="dxa"/>
          <w:gridSpan w:val="4"/>
          <w:shd w:val="clear" w:color="auto" w:fill="auto"/>
          <w:vAlign w:val="center"/>
        </w:tcPr>
        <w:p w14:paraId="050A7478"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59746756" w14:textId="77777777" w:rsidTr="005F2B70">
      <w:tblPrEx>
        <w:tblCellMar>
          <w:left w:w="108" w:type="dxa"/>
          <w:right w:w="108" w:type="dxa"/>
        </w:tblCellMar>
      </w:tblPrEx>
      <w:trPr>
        <w:trHeight w:val="125"/>
        <w:jc w:val="center"/>
      </w:trPr>
      <w:tc>
        <w:tcPr>
          <w:tcW w:w="3202" w:type="dxa"/>
          <w:vMerge/>
          <w:shd w:val="clear" w:color="auto" w:fill="auto"/>
          <w:vAlign w:val="center"/>
        </w:tcPr>
        <w:p w14:paraId="3CD44207" w14:textId="77777777" w:rsidR="00DD1328" w:rsidRPr="00C225FB" w:rsidRDefault="00DD1328" w:rsidP="00DD1328">
          <w:pPr>
            <w:widowControl w:val="0"/>
            <w:rPr>
              <w:sz w:val="16"/>
              <w:szCs w:val="16"/>
            </w:rPr>
          </w:pPr>
        </w:p>
      </w:tc>
      <w:tc>
        <w:tcPr>
          <w:tcW w:w="2167" w:type="dxa"/>
          <w:shd w:val="clear" w:color="auto" w:fill="auto"/>
          <w:vAlign w:val="center"/>
        </w:tcPr>
        <w:p w14:paraId="35F5EE52"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36C48938"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2CD1037C"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697F733A"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61AD4454"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4FB4"/>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2F8"/>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55E"/>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3BCD"/>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5B45"/>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0E0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2FF1"/>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0CE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6017"/>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6D5D"/>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6B6"/>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5E12"/>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54E"/>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95F"/>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00E"/>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039DA433"/>
  <w15:chartTrackingRefBased/>
  <w15:docId w15:val="{F8AC12FB-FEB7-4845-A569-94873B22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ink/ink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customXml" Target="ink/ink10.xml"/><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customXml" Target="ink/ink12.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4:34:03.943"/>
    </inkml:context>
    <inkml:brush xml:id="br0">
      <inkml:brushProperty name="width" value="0.05" units="cm"/>
      <inkml:brushProperty name="height" value="0.05" units="cm"/>
      <inkml:brushProperty name="color" value="#E71224"/>
    </inkml:brush>
  </inkml:definitions>
  <inkml:trace contextRef="#ctx0" brushRef="#br0">0 468 24575,'0'-7'0,"1"1"0,0-1 0,0 1 0,0 0 0,1 0 0,0-1 0,0 1 0,0 0 0,1 1 0,0-1 0,0 0 0,1 1 0,5-8 0,7-4 0,0 0 0,26-21 0,-25 23 0,29-32 0,78-87 0,-115 123 32,2 1 0,-1 1 0,16-11 0,-14 11-529,0 0-1,16-17 0,-17 13-6328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4:49:08.184"/>
    </inkml:context>
    <inkml:brush xml:id="br0">
      <inkml:brushProperty name="width" value="0.05" units="cm"/>
      <inkml:brushProperty name="height" value="0.05" units="cm"/>
    </inkml:brush>
  </inkml:definitions>
  <inkml:trace contextRef="#ctx0" brushRef="#br0">1885 429 24575,'2'-1'0,"1"1"0,-1-1 0,0 0 0,1 0 0,-1 0 0,0 0 0,0-1 0,0 1 0,0 0 0,0-1 0,0 0 0,0 1 0,0-1 0,-1 0 0,3-3 0,22-32 0,-11 13 0,-5 10 0,0-1 0,7-19 0,-15 31 0,-1-1 0,1 1 0,-1-1 0,0 0 0,0 1 0,0-1 0,-1 0 0,1 1 0,-1-1 0,0 0 0,0 0 0,0 0 0,-1 1 0,0-1 0,-1-6 0,0 5 0,-1 1 0,0-1 0,0 1 0,0-1 0,-1 1 0,0 0 0,1 0 0,-1 1 0,0-1 0,-1 1 0,1 0 0,-1 0 0,-9-4 0,-8-4 0,-40-12 0,55 20 0,-60-17 0,-1 2 0,-129-15 0,-145 8 0,219 18 0,-282-11 0,2 30 0,386-11 0,-12 1 0,1 1 0,0 1 0,0 1 0,-46 15 0,71-19 0,1 0 0,-1 0 0,1 0 0,0 0 0,-1 1 0,1-1 0,0 1 0,0-1 0,0 1 0,0 0 0,0 0 0,0 0 0,1 0 0,-1 0 0,1 0 0,-1 1 0,1-1 0,0 0 0,0 1 0,0-1 0,0 1 0,0-1 0,0 5 0,1-5 0,0 0 0,0 0 0,1 1 0,-1-1 0,1 0 0,-1 0 0,1 0 0,0 0 0,0 0 0,0 0 0,0 0 0,0 0 0,0 0 0,1 0 0,-1 0 0,1-1 0,-1 1 0,1 0 0,-1-1 0,1 0 0,0 1 0,0-1 0,0 0 0,0 0 0,0 0 0,0 0 0,4 1 0,24 7 0,0-1 0,1-1 0,0-2 0,1-1 0,47 0 0,-39-2 0,868 12 0,-647-15 0,357-38 0,-614 38 0,-1 1 0,1-1 0,-1 1 0,1 0 0,-1 0 0,1 0 0,-1 1 0,1-1 0,5 2 0,-8-1 0,-1-1 0,1 0 0,-1 1 0,1-1 0,-1 0 0,1 1 0,-1-1 0,0 1 0,1-1 0,-1 1 0,1-1 0,-1 1 0,0-1 0,0 1 0,1-1 0,-1 1 0,0-1 0,0 1 0,0 0 0,1-1 0,-1 2 0,-4 22 0,-19 31 0,-59 102 0,31-64 0,-188 421 0,212-454-1365,15-40-5461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4:49:08.185"/>
    </inkml:context>
    <inkml:brush xml:id="br0">
      <inkml:brushProperty name="width" value="0.05" units="cm"/>
      <inkml:brushProperty name="height" value="0.05" units="cm"/>
    </inkml:brush>
  </inkml:definitions>
  <inkml:trace contextRef="#ctx0" brushRef="#br0">695 54 24575,'-6'2'0,"0"-1"0,0 1 0,0 1 0,1-1 0,-1 1 0,1 0 0,0 0 0,-1 1 0,2-1 0,-8 7 0,4-4 0,-113 94 0,-133 141 0,251-238 0,-45 44 0,2 2 0,2 2 0,-45 69 0,87-116 0,0-1 0,0 1 0,1 0 0,-1 0 0,1 0 0,0 0 0,0 0 0,0 0 0,0 0 0,1 1 0,0-1 0,0 0 0,0 0 0,0 0 0,1 1 0,0-1 0,0 0 0,0 0 0,0 0 0,0 0 0,1 0 0,0-1 0,0 1 0,0 0 0,0-1 0,4 6 0,-1-3 0,-1-1 0,1 0 0,0-1 0,0 1 0,0-1 0,1 0 0,0 0 0,-1 0 0,1-1 0,1 0 0,-1 0 0,0-1 0,1 0 0,-1 0 0,14 2 0,-1-3 0,0-1 0,0 0 0,0-2 0,0 0 0,-1-1 0,1-1 0,0-1 0,-1-1 0,0 0 0,-1-1 0,26-14 0,-5-1 0,-1-1 0,-2-1 0,65-58 0,-35 21 0,110-136 0,-141 151 0,-2-1 0,-2-2 0,-2-1 0,24-60 0,-49 101 0,1 1 0,-2-1 0,1 0 0,1-13 0,-4 19 0,0 1 0,1-1 0,-1 1 0,0-1 0,-1 1 0,1-1 0,0 1 0,-1-1 0,1 1 0,-1 0 0,0-1 0,0 1 0,0 0 0,0 0 0,0-1 0,0 1 0,-1 0 0,1 0 0,-1 0 0,-2-3 0,3 5 0,0-1 0,0 1 0,0-1 0,0 1 0,0 0 0,0-1 0,0 1 0,0 0 0,0 0 0,0 0 0,0 0 0,0 0 0,0 0 0,0 0 0,0 0 0,0 0 0,0 0 0,0 0 0,1 1 0,-1-1 0,0 0 0,0 1 0,0-1 0,0 1 0,0-1 0,0 1 0,0-1 0,1 1 0,-1 0 0,0-1 0,1 1 0,-1 0 0,0 0 0,1-1 0,-1 1 0,1 0 0,-1 0 0,1 0 0,-1 0 0,1 1 0,-23 42 0,21-40 0,-9 28 0,1-1 0,-9 55 0,12-54 0,0 0 0,-23 58 0,19-59 0,0 0 0,2 1 0,1 0 0,2 0 0,1 1 0,-1 56 0,6-81 0,1 1 0,0-1 0,1 0 0,-1 1 0,2-1 0,-1 0 0,1 0 0,0 0 0,1 0 0,0-1 0,0 1 0,0-1 0,1 0 0,0 0 0,1-1 0,-1 0 0,1 0 0,1 0 0,-1 0 0,1-1 0,0 0 0,0-1 0,0 1 0,1-1 0,0-1 0,-1 1 0,1-1 0,0-1 0,1 0 0,-1 0 0,0 0 0,1-1 0,-1 0 0,16-1 0,-6-1 0,0-1 0,0-1 0,0 0 0,0-1 0,0-1 0,-1-1 0,1-1 0,16-8 0,-10 1 0,0 0 0,-1-1 0,-1-2 0,35-32 0,-11 0 0,-2-1 0,-2-3 0,54-90 0,-95 143 0,14-22 0,-1-1 0,-1 0 0,-1-1 0,-1 0 0,14-46 0,-24 68 0,-1 0 0,1-1 0,-1 1 0,1 0 0,-1 0 0,0 0 0,0 0 0,0 0 0,0-1 0,0 1 0,0 0 0,-1 0 0,1 0 0,-1 0 0,1 0 0,-1 0 0,0 0 0,0 0 0,0 0 0,0 0 0,0 0 0,0 0 0,-1 1 0,1-1 0,-1 0 0,1 1 0,-1-1 0,1 1 0,-1 0 0,-2-2 0,1 2 0,-1 0 0,1 0 0,-1 0 0,1 0 0,-1 1 0,0-1 0,1 1 0,-1 0 0,1 0 0,-1 0 0,0 1 0,1-1 0,-1 1 0,1 0 0,-1 0 0,1 0 0,-6 3 0,-11 6 0,2 2 0,-1 0 0,1 1 0,1 1 0,-28 29 0,24-23 0,-23 22 0,3 1 0,1 2 0,3 2 0,1 2 0,3 1 0,2 1 0,-29 65 0,55-105 0,1-1 0,0 1 0,1 0 0,0 0 0,-1 12 0,3-20 0,1 0 0,0-1 0,0 1 0,0 0 0,0 0 0,0 0 0,1-1 0,-1 1 0,1 0 0,0-1 0,0 1 0,0 0 0,0-1 0,0 1 0,1-1 0,-1 1 0,1-1 0,-1 0 0,1 0 0,0 0 0,0 0 0,0 0 0,0 0 0,0 0 0,5 2 0,2 1 0,1-1 0,1 0 0,-1 0 0,0-1 0,1 0 0,0-1 0,0 0 0,11 0 0,95-1 0,-87-1 0,32-2 0,0-3 0,1-3 0,-2-2 0,64-19 0,-87 18 0,0-2 0,0-2 0,-2-1 0,0-2 0,0-2 0,-2-1 0,44-35 0,-60 41 0,-1-1 0,-1-1 0,0-1 0,-1 0 0,-2-1 0,1 0 0,-2-1 0,10-22 0,-15 26 0,0 0 0,-1-1 0,-1 0 0,0 0 0,-2-1 0,0 1 0,-1-1 0,0 1 0,-2-1 0,0 0 0,-3-20 0,2 34 0,0-1 0,0 1 0,0-1 0,-1 1 0,0 0 0,0 0 0,0-1 0,0 1 0,-1 1 0,1-1 0,-1 0 0,0 1 0,0-1 0,-1 1 0,1 0 0,-1 0 0,1 0 0,-1 0 0,0 1 0,0 0 0,0-1 0,-1 1 0,1 1 0,0-1 0,-1 1 0,1 0 0,-1 0 0,-8-1 0,4 1 0,0 0 0,0 0 0,-1 1 0,1 1 0,0-1 0,0 1 0,0 1 0,0 0 0,0 0 0,0 1 0,0 0 0,1 1 0,-15 7 0,4 3 0,1 0 0,1 0 0,0 2 0,1 0 0,1 1 0,0 1 0,2 0 0,0 1 0,-20 38 0,22-34 0,1 0 0,1 1 0,1 0 0,1 0 0,1 0 0,1 1 0,1 0 0,0 45 0,4-60 0,0 1 0,2-1 0,-1 0 0,1 0 0,0-1 0,1 1 0,0 0 0,1-1 0,0 0 0,0 1 0,11 15 0,-11-20 0,0-1 0,-1 1 0,1-1 0,1 0 0,-1 0 0,0-1 0,1 1 0,0-1 0,0 0 0,0 0 0,0 0 0,1-1 0,-1 0 0,1 0 0,-1 0 0,1-1 0,0 1 0,-1-1 0,1-1 0,0 1 0,9-1 0,-7-1 0,-1 0 0,0 0 0,0 0 0,0-1 0,0 0 0,0-1 0,-1 1 0,1-1 0,-1 0 0,1-1 0,-1 0 0,0 0 0,0 0 0,-1-1 0,8-7 0,-5 3 0,0-1 0,-1 0 0,0 0 0,0 0 0,-1-1 0,-1 1 0,0-2 0,5-17 0,3-19-1365,-8 40-5461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4:49:08.186"/>
    </inkml:context>
    <inkml:brush xml:id="br0">
      <inkml:brushProperty name="width" value="0.05" units="cm"/>
      <inkml:brushProperty name="height" value="0.05" units="cm"/>
    </inkml:brush>
  </inkml:definitions>
  <inkml:trace contextRef="#ctx0" brushRef="#br0">426 163 24575,'0'-9'0,"-1"0"0,1 0 0,-2 0 0,-2-11 0,4 19 0,0 0 0,0 0 0,-1 0 0,1 0 0,-1 0 0,1 0 0,-1 0 0,1 0 0,-1 0 0,1 1 0,-1-1 0,0 0 0,1 0 0,-1 1 0,0-1 0,0 0 0,0 1 0,0-1 0,-1 0 0,1 1 0,0 0 0,0 0 0,-1 0 0,1 0 0,0 0 0,0 1 0,0-1 0,0 0 0,0 1 0,-1-1 0,1 1 0,0-1 0,0 1 0,0-1 0,0 1 0,0 0 0,1 0 0,-1-1 0,0 1 0,0 0 0,0 0 0,0 2 0,-10 11 0,1 1 0,1 0 0,1 0 0,0 1 0,1 1 0,0-1 0,-5 24 0,-3 3 0,-38 106 0,-155 379 0,207-526 0,0 1 0,-1-1 0,1 1 0,0-1 0,-1 0 0,1 0 0,-1 1 0,0-1 0,0 0 0,-3 3 0,4-5 0,1 0 0,0 0 0,0 0 0,-1 0 0,1 0 0,0 0 0,0 0 0,-1 0 0,1 0 0,0 0 0,0 0 0,-1 0 0,1 0 0,0 0 0,0 0 0,-1 0 0,1 0 0,0 0 0,0 0 0,-1 0 0,1 0 0,0 0 0,0-1 0,0 1 0,-1 0 0,1 0 0,0 0 0,0 0 0,0-1 0,-1 1 0,1 0 0,0 0 0,0 0 0,0-1 0,0 1 0,-1 0 0,-3-21 0,4 0 0,0 0 0,2 0 0,1 1 0,0-1 0,10-32 0,42-102 0,-35 104 0,-19 47 0,1-1 0,0 1 0,0 1 0,0-1 0,0 0 0,1 0 0,-1 1 0,1-1 0,0 1 0,0 0 0,0 0 0,0 0 0,1 0 0,-1 1 0,1-1 0,0 1 0,-1 0 0,1 0 0,7-2 0,1 1 0,0 0 0,0 2 0,0-1 0,1 2 0,22 0 0,50 7 0,158 33 0,-165-24 0,2-3 0,115 4 0,-192-17 0,0 0 0,0 0 0,0 0 0,-1 0 0,1 0 0,0-1 0,0 1 0,0-1 0,-1 0 0,1 0 0,0 0 0,-1 0 0,1 0 0,-1-1 0,1 1 0,-1-1 0,3-1 0,-3 0 0,-1 0 0,1 0 0,-1 1 0,1-1 0,-1 0 0,0 0 0,0 0 0,0-1 0,0 1 0,-1 0 0,1 0 0,-1 0 0,0-1 0,0-5 0,8-189 0,0-26 0,-6 190 0,-1 24 0,0 0 0,-1 1 0,0-1 0,-1 0 0,0 0 0,0 0 0,-5-12 0,6 21 0,0 0 0,0 0 0,-1 0 0,1 0 0,-1 0 0,1 1 0,-1-1 0,1 0 0,-1 0 0,1 1 0,-1-1 0,0 0 0,1 1 0,-1-1 0,0 1 0,0-1 0,1 1 0,-1-1 0,0 1 0,0-1 0,0 1 0,0 0 0,1-1 0,-1 1 0,0 0 0,-1 0 0,0 0 0,0 0 0,0 1 0,0-1 0,0 1 0,1-1 0,-1 1 0,0 0 0,0 0 0,1-1 0,-1 1 0,1 0 0,-3 2 0,-5 5 0,0 1 0,0 0 0,-8 12 0,13-16 0,-44 60 0,-73 133 0,84-133 0,-11 16 0,-4 5 0,-75 173 0,119-239 0,2 1 0,1 0 0,0 0 0,-2 24 0,6-34 0,0-1 0,1 0 0,0 1 0,1-1 0,0 0 0,1 0 0,0 1 0,0-1 0,1-1 0,7 16 0,-8-21 0,1 0 0,0 0 0,0-1 0,0 1 0,0-1 0,1 0 0,-1 0 0,1 0 0,0 0 0,0-1 0,0 0 0,0 1 0,0-1 0,1-1 0,-1 1 0,1-1 0,-1 0 0,1 0 0,-1 0 0,1 0 0,0-1 0,-1 0 0,7 0 0,8 0 0,0-2 0,-1 0 0,1 0 0,27-9 0,-6-2 0,0-1 0,-2-2 0,58-33 0,103-78 0,-104 61 0,-4-4 0,99-99 0,-188 167 0,0 0 0,0 0 0,-1 0 0,1 0 0,0 0 0,-1 0 0,0 0 0,1-1 0,-1 1 0,0-1 0,0 1 0,0-4 0,-1 6 0,1 0 0,-1-1 0,0 1 0,0 0 0,-1 0 0,1-1 0,0 1 0,0 0 0,0-1 0,0 1 0,0 0 0,0 0 0,0-1 0,0 1 0,0 0 0,-1 0 0,1 0 0,0-1 0,0 1 0,0 0 0,0 0 0,-1 0 0,1-1 0,0 1 0,0 0 0,0 0 0,-1 0 0,1 0 0,0 0 0,0 0 0,-1-1 0,1 1 0,0 0 0,0 0 0,-1 0 0,1 0 0,-21 5 0,3 6 0,0 0 0,0 1 0,1 1 0,-22 21 0,-7 4 0,-161 109 0,207-147 0,0 0 0,0 0 0,0-1 0,0 1 0,0 0 0,0 0 0,0 0 0,0 0 0,0 0 0,0 0 0,0 0 0,0 0 0,0-1 0,0 1 0,0 0 0,0 0 0,-1 0 0,1 0 0,0 0 0,0 0 0,0 0 0,0 0 0,0 0 0,0 0 0,0 0 0,0 0 0,0 0 0,-1 0 0,1 0 0,0-1 0,0 1 0,0 0 0,0 0 0,0 0 0,0 0 0,0 0 0,-1 0 0,1 0 0,0 0 0,0 1 0,0-1 0,0 0 0,0 0 0,0 0 0,0 0 0,0 0 0,-1 0 0,1 0 0,0 0 0,0 0 0,0 0 0,0 0 0,0 0 0,0 0 0,0 0 0,0 0 0,0 1 0,0-1 0,7-14 0,17-19 0,7-1 0,1 2 0,65-52 0,-96 84 0,-1-1 0,1 0 0,0 1 0,-1-1 0,1 1 0,0-1 0,0 1 0,0-1 0,-1 1 0,1-1 0,0 1 0,0 0 0,0 0 0,0-1 0,0 1 0,-1 0 0,1 0 0,0 0 0,0 0 0,0 0 0,0 0 0,0 0 0,0 0 0,0 0 0,0 0 0,-1 1 0,3 0 0,-2 0 0,0 0 0,-1 0 0,1 0 0,0 0 0,-1 1 0,1-1 0,-1 0 0,1 0 0,-1 1 0,0-1 0,1 0 0,-1 1 0,0-1 0,0 1 0,0-1 0,0 2 0,-1 12 0,0-1 0,-6 24 0,6-32 0,-52 196 76,31-126-797,-20 116 1,39-169-6106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4:33:58.179"/>
    </inkml:context>
    <inkml:brush xml:id="br0">
      <inkml:brushProperty name="width" value="0.05" units="cm"/>
      <inkml:brushProperty name="height" value="0.05" units="cm"/>
      <inkml:brushProperty name="color" value="#E71224"/>
    </inkml:brush>
  </inkml:definitions>
  <inkml:trace contextRef="#ctx0" brushRef="#br0">0 611 24575,'0'-13'0,"1"0"0,0 0 0,1 0 0,0 0 0,1 1 0,1-1 0,0 1 0,0 0 0,1 0 0,1 0 0,0 1 0,1-1 0,9-12 0,22-31 0,110-174 0,-135 209 1,0 1-1,30-32 1,-13 16-1368,-16 18-5459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4:34:14.193"/>
    </inkml:context>
    <inkml:brush xml:id="br0">
      <inkml:brushProperty name="width" value="0.05" units="cm"/>
      <inkml:brushProperty name="height" value="0.05" units="cm"/>
      <inkml:brushProperty name="color" value="#E71224"/>
    </inkml:brush>
  </inkml:definitions>
  <inkml:trace contextRef="#ctx0" brushRef="#br0">0 344 24575,'82'-89'0,"-56"59"0,1 0 0,2 2 0,1 1 0,47-34 0,-57 48-455,0 0 0,30-27 0,-39 28-6371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4:34:49.870"/>
    </inkml:context>
    <inkml:brush xml:id="br0">
      <inkml:brushProperty name="width" value="0.05" units="cm"/>
      <inkml:brushProperty name="height" value="0.05" units="cm"/>
      <inkml:brushProperty name="color" value="#E71224"/>
    </inkml:brush>
  </inkml:definitions>
  <inkml:trace contextRef="#ctx0" brushRef="#br0">0 524 24575,'1'-2'0,"0"-1"0,0 1 0,1 0 0,-1 0 0,1 0 0,-1-1 0,1 1 0,0 1 0,0-1 0,0 0 0,0 0 0,0 1 0,0-1 0,0 1 0,3-2 0,3-3 0,352-243 0,-151 112 0,-169 110-682,78-38-1,-104 58-6143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4:35:42.942"/>
    </inkml:context>
    <inkml:brush xml:id="br0">
      <inkml:brushProperty name="width" value="0.05" units="cm"/>
      <inkml:brushProperty name="height" value="0.05" units="cm"/>
      <inkml:brushProperty name="color" value="#E71224"/>
    </inkml:brush>
  </inkml:definitions>
  <inkml:trace contextRef="#ctx0" brushRef="#br0">45 275 24575,'0'0'-8191</inkml:trace>
  <inkml:trace contextRef="#ctx0" brushRef="#br0" timeOffset="1496.5">1 297 24575,'22'-23'0,"35"-48"0,-37 45 0,39-42 0,9-14-1365,-57 70-5461</inkml:trace>
  <inkml:trace contextRef="#ctx0" brushRef="#br0" timeOffset="2999.35">1 0 24575,'1'4'0,"0"-1"0,1 1 0,-1-1 0,1 0 0,0 0 0,0 0 0,0 0 0,0 0 0,0 0 0,1 0 0,-1-1 0,7 5 0,1 4 0,116 111 0,-45-46 0,22 14-210,-77-68-945,-14-13-5671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4:40:14.457"/>
    </inkml:context>
    <inkml:brush xml:id="br0">
      <inkml:brushProperty name="width" value="0.05" units="cm"/>
      <inkml:brushProperty name="height" value="0.05" units="cm"/>
    </inkml:brush>
  </inkml:definitions>
  <inkml:trace contextRef="#ctx0" brushRef="#br0">1885 429 24575,'2'-1'0,"1"1"0,-1-1 0,0 0 0,1 0 0,-1 0 0,0 0 0,0-1 0,0 1 0,0 0 0,0-1 0,0 0 0,0 1 0,0-1 0,-1 0 0,3-3 0,22-32 0,-11 13 0,-5 10 0,0-1 0,7-19 0,-15 31 0,-1-1 0,1 1 0,-1-1 0,0 0 0,0 1 0,0-1 0,-1 0 0,1 1 0,-1-1 0,0 0 0,0 0 0,0 0 0,-1 1 0,0-1 0,-1-6 0,0 5 0,-1 1 0,0-1 0,0 1 0,0-1 0,-1 1 0,0 0 0,1 0 0,-1 1 0,0-1 0,-1 1 0,1 0 0,-1 0 0,-9-4 0,-8-4 0,-40-12 0,55 20 0,-60-17 0,-1 2 0,-129-15 0,-145 8 0,219 18 0,-282-11 0,2 30 0,386-11 0,-12 1 0,1 1 0,0 1 0,0 1 0,-46 15 0,71-19 0,1 0 0,-1 0 0,1 0 0,0 0 0,-1 1 0,1-1 0,0 1 0,0-1 0,0 1 0,0 0 0,0 0 0,0 0 0,1 0 0,-1 0 0,1 0 0,-1 1 0,1-1 0,0 0 0,0 1 0,0-1 0,0 1 0,0-1 0,0 5 0,1-5 0,0 0 0,0 0 0,1 1 0,-1-1 0,1 0 0,-1 0 0,1 0 0,0 0 0,0 0 0,0 0 0,0 0 0,0 0 0,0 0 0,1 0 0,-1 0 0,1-1 0,-1 1 0,1 0 0,-1-1 0,1 0 0,0 1 0,0-1 0,0 0 0,0 0 0,0 0 0,0 0 0,4 1 0,24 7 0,0-1 0,1-1 0,0-2 0,1-1 0,47 0 0,-39-2 0,868 12 0,-647-15 0,357-38 0,-614 38 0,-1 1 0,1-1 0,-1 1 0,1 0 0,-1 0 0,1 0 0,-1 1 0,1-1 0,5 2 0,-8-1 0,-1-1 0,1 0 0,-1 1 0,1-1 0,-1 0 0,1 1 0,-1-1 0,0 1 0,1-1 0,-1 1 0,1-1 0,-1 1 0,0-1 0,0 1 0,1-1 0,-1 1 0,0-1 0,0 1 0,0 0 0,1-1 0,-1 2 0,-4 22 0,-19 31 0,-59 102 0,31-64 0,-188 421 0,212-454-1365,15-40-5461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4:40:10.061"/>
    </inkml:context>
    <inkml:brush xml:id="br0">
      <inkml:brushProperty name="width" value="0.05" units="cm"/>
      <inkml:brushProperty name="height" value="0.05" units="cm"/>
    </inkml:brush>
  </inkml:definitions>
  <inkml:trace contextRef="#ctx0" brushRef="#br0">695 54 24575,'-6'2'0,"0"-1"0,0 1 0,0 1 0,1-1 0,-1 1 0,1 0 0,0 0 0,-1 1 0,2-1 0,-8 7 0,4-4 0,-113 94 0,-133 141 0,251-238 0,-45 44 0,2 2 0,2 2 0,-45 69 0,87-116 0,0-1 0,0 1 0,1 0 0,-1 0 0,1 0 0,0 0 0,0 0 0,0 0 0,0 0 0,1 1 0,0-1 0,0 0 0,0 0 0,0 0 0,1 1 0,0-1 0,0 0 0,0 0 0,0 0 0,0 0 0,1 0 0,0-1 0,0 1 0,0 0 0,0-1 0,4 6 0,-1-3 0,-1-1 0,1 0 0,0-1 0,0 1 0,0-1 0,1 0 0,0 0 0,-1 0 0,1-1 0,1 0 0,-1 0 0,0-1 0,1 0 0,-1 0 0,14 2 0,-1-3 0,0-1 0,0 0 0,0-2 0,0 0 0,-1-1 0,1-1 0,0-1 0,-1-1 0,0 0 0,-1-1 0,26-14 0,-5-1 0,-1-1 0,-2-1 0,65-58 0,-35 21 0,110-136 0,-141 151 0,-2-1 0,-2-2 0,-2-1 0,24-60 0,-49 101 0,1 1 0,-2-1 0,1 0 0,1-13 0,-4 19 0,0 1 0,1-1 0,-1 1 0,0-1 0,-1 1 0,1-1 0,0 1 0,-1-1 0,1 1 0,-1 0 0,0-1 0,0 1 0,0 0 0,0 0 0,0-1 0,0 1 0,-1 0 0,1 0 0,-1 0 0,-2-3 0,3 5 0,0-1 0,0 1 0,0-1 0,0 1 0,0 0 0,0-1 0,0 1 0,0 0 0,0 0 0,0 0 0,0 0 0,0 0 0,0 0 0,0 0 0,0 0 0,0 0 0,0 0 0,0 0 0,1 1 0,-1-1 0,0 0 0,0 1 0,0-1 0,0 1 0,0-1 0,0 1 0,0-1 0,1 1 0,-1 0 0,0-1 0,1 1 0,-1 0 0,0 0 0,1-1 0,-1 1 0,1 0 0,-1 0 0,1 0 0,-1 0 0,1 1 0,-23 42 0,21-40 0,-9 28 0,1-1 0,-9 55 0,12-54 0,0 0 0,-23 58 0,19-59 0,0 0 0,2 1 0,1 0 0,2 0 0,1 1 0,-1 56 0,6-81 0,1 1 0,0-1 0,1 0 0,-1 1 0,2-1 0,-1 0 0,1 0 0,0 0 0,1 0 0,0-1 0,0 1 0,0-1 0,1 0 0,0 0 0,1-1 0,-1 0 0,1 0 0,1 0 0,-1 0 0,1-1 0,0 0 0,0-1 0,0 1 0,1-1 0,0-1 0,-1 1 0,1-1 0,0-1 0,1 0 0,-1 0 0,0 0 0,1-1 0,-1 0 0,16-1 0,-6-1 0,0-1 0,0-1 0,0 0 0,0-1 0,0-1 0,-1-1 0,1-1 0,16-8 0,-10 1 0,0 0 0,-1-1 0,-1-2 0,35-32 0,-11 0 0,-2-1 0,-2-3 0,54-90 0,-95 143 0,14-22 0,-1-1 0,-1 0 0,-1-1 0,-1 0 0,14-46 0,-24 68 0,-1 0 0,1-1 0,-1 1 0,1 0 0,-1 0 0,0 0 0,0 0 0,0 0 0,0-1 0,0 1 0,0 0 0,-1 0 0,1 0 0,-1 0 0,1 0 0,-1 0 0,0 0 0,0 0 0,0 0 0,0 0 0,0 0 0,0 0 0,-1 1 0,1-1 0,-1 0 0,1 1 0,-1-1 0,1 1 0,-1 0 0,-2-2 0,1 2 0,-1 0 0,1 0 0,-1 0 0,1 0 0,-1 1 0,0-1 0,1 1 0,-1 0 0,1 0 0,-1 0 0,0 1 0,1-1 0,-1 1 0,1 0 0,-1 0 0,1 0 0,-6 3 0,-11 6 0,2 2 0,-1 0 0,1 1 0,1 1 0,-28 29 0,24-23 0,-23 22 0,3 1 0,1 2 0,3 2 0,1 2 0,3 1 0,2 1 0,-29 65 0,55-105 0,1-1 0,0 1 0,1 0 0,0 0 0,-1 12 0,3-20 0,1 0 0,0-1 0,0 1 0,0 0 0,0 0 0,0 0 0,1-1 0,-1 1 0,1 0 0,0-1 0,0 1 0,0 0 0,0-1 0,0 1 0,1-1 0,-1 1 0,1-1 0,-1 0 0,1 0 0,0 0 0,0 0 0,0 0 0,0 0 0,0 0 0,5 2 0,2 1 0,1-1 0,1 0 0,-1 0 0,0-1 0,1 0 0,0-1 0,0 0 0,11 0 0,95-1 0,-87-1 0,32-2 0,0-3 0,1-3 0,-2-2 0,64-19 0,-87 18 0,0-2 0,0-2 0,-2-1 0,0-2 0,0-2 0,-2-1 0,44-35 0,-60 41 0,-1-1 0,-1-1 0,0-1 0,-1 0 0,-2-1 0,1 0 0,-2-1 0,10-22 0,-15 26 0,0 0 0,-1-1 0,-1 0 0,0 0 0,-2-1 0,0 1 0,-1-1 0,0 1 0,-2-1 0,0 0 0,-3-20 0,2 34 0,0-1 0,0 1 0,0-1 0,-1 1 0,0 0 0,0 0 0,0-1 0,0 1 0,-1 1 0,1-1 0,-1 0 0,0 1 0,0-1 0,-1 1 0,1 0 0,-1 0 0,1 0 0,-1 0 0,0 1 0,0 0 0,0-1 0,-1 1 0,1 1 0,0-1 0,-1 1 0,1 0 0,-1 0 0,-8-1 0,4 1 0,0 0 0,0 0 0,-1 1 0,1 1 0,0-1 0,0 1 0,0 1 0,0 0 0,0 0 0,0 1 0,0 0 0,1 1 0,-15 7 0,4 3 0,1 0 0,1 0 0,0 2 0,1 0 0,1 1 0,0 1 0,2 0 0,0 1 0,-20 38 0,22-34 0,1 0 0,1 1 0,1 0 0,1 0 0,1 0 0,1 1 0,1 0 0,0 45 0,4-60 0,0 1 0,2-1 0,-1 0 0,1 0 0,0-1 0,1 1 0,0 0 0,1-1 0,0 0 0,0 1 0,11 15 0,-11-20 0,0-1 0,-1 1 0,1-1 0,1 0 0,-1 0 0,0-1 0,1 1 0,0-1 0,0 0 0,0 0 0,0 0 0,1-1 0,-1 0 0,1 0 0,-1 0 0,1-1 0,0 1 0,-1-1 0,1-1 0,0 1 0,9-1 0,-7-1 0,-1 0 0,0 0 0,0 0 0,0-1 0,0 0 0,0-1 0,-1 1 0,1-1 0,-1 0 0,1-1 0,-1 0 0,0 0 0,0 0 0,-1-1 0,8-7 0,-5 3 0,0-1 0,-1 0 0,0 0 0,0 0 0,-1-1 0,-1 1 0,0-2 0,5-17 0,3-19-1365,-8 40-5461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4:40:18.143"/>
    </inkml:context>
    <inkml:brush xml:id="br0">
      <inkml:brushProperty name="width" value="0.05" units="cm"/>
      <inkml:brushProperty name="height" value="0.05" units="cm"/>
    </inkml:brush>
  </inkml:definitions>
  <inkml:trace contextRef="#ctx0" brushRef="#br0">426 163 24575,'0'-9'0,"-1"0"0,1 0 0,-2 0 0,-2-11 0,4 19 0,0 0 0,0 0 0,-1 0 0,1 0 0,-1 0 0,1 0 0,-1 0 0,1 0 0,-1 0 0,1 1 0,-1-1 0,0 0 0,1 0 0,-1 1 0,0-1 0,0 0 0,0 1 0,0-1 0,-1 0 0,1 1 0,0 0 0,0 0 0,-1 0 0,1 0 0,0 0 0,0 1 0,0-1 0,0 0 0,0 1 0,-1-1 0,1 1 0,0-1 0,0 1 0,0-1 0,0 1 0,0 0 0,1 0 0,-1-1 0,0 1 0,0 0 0,0 0 0,0 2 0,-10 11 0,1 1 0,1 0 0,1 0 0,0 1 0,1 1 0,0-1 0,-5 24 0,-3 3 0,-38 106 0,-155 379 0,207-526 0,0 1 0,-1-1 0,1 1 0,0-1 0,-1 0 0,1 0 0,-1 1 0,0-1 0,0 0 0,-3 3 0,4-5 0,1 0 0,0 0 0,0 0 0,-1 0 0,1 0 0,0 0 0,0 0 0,-1 0 0,1 0 0,0 0 0,0 0 0,-1 0 0,1 0 0,0 0 0,0 0 0,-1 0 0,1 0 0,0 0 0,0 0 0,-1 0 0,1 0 0,0 0 0,0-1 0,0 1 0,-1 0 0,1 0 0,0 0 0,0 0 0,0-1 0,-1 1 0,1 0 0,0 0 0,0 0 0,0-1 0,0 1 0,-1 0 0,-3-21 0,4 0 0,0 0 0,2 0 0,1 1 0,0-1 0,10-32 0,42-102 0,-35 104 0,-19 47 0,1-1 0,0 1 0,0 1 0,0-1 0,0 0 0,1 0 0,-1 1 0,1-1 0,0 1 0,0 0 0,0 0 0,0 0 0,1 0 0,-1 1 0,1-1 0,0 1 0,-1 0 0,1 0 0,7-2 0,1 1 0,0 0 0,0 2 0,0-1 0,1 2 0,22 0 0,50 7 0,158 33 0,-165-24 0,2-3 0,115 4 0,-192-17 0,0 0 0,0 0 0,0 0 0,-1 0 0,1 0 0,0-1 0,0 1 0,0-1 0,-1 0 0,1 0 0,0 0 0,-1 0 0,1 0 0,-1-1 0,1 1 0,-1-1 0,3-1 0,-3 0 0,-1 0 0,1 0 0,-1 1 0,1-1 0,-1 0 0,0 0 0,0 0 0,0-1 0,0 1 0,-1 0 0,1 0 0,-1 0 0,0-1 0,0-5 0,8-189 0,0-26 0,-6 190 0,-1 24 0,0 0 0,-1 1 0,0-1 0,-1 0 0,0 0 0,0 0 0,-5-12 0,6 21 0,0 0 0,0 0 0,-1 0 0,1 0 0,-1 0 0,1 1 0,-1-1 0,1 0 0,-1 0 0,1 1 0,-1-1 0,0 0 0,1 1 0,-1-1 0,0 1 0,0-1 0,1 1 0,-1-1 0,0 1 0,0-1 0,0 1 0,0 0 0,1-1 0,-1 1 0,0 0 0,-1 0 0,0 0 0,0 0 0,0 1 0,0-1 0,0 1 0,1-1 0,-1 1 0,0 0 0,0 0 0,1-1 0,-1 1 0,1 0 0,-3 2 0,-5 5 0,0 1 0,0 0 0,-8 12 0,13-16 0,-44 60 0,-73 133 0,84-133 0,-11 16 0,-4 5 0,-75 173 0,119-239 0,2 1 0,1 0 0,0 0 0,-2 24 0,6-34 0,0-1 0,1 0 0,0 1 0,1-1 0,0 0 0,1 0 0,0 1 0,0-1 0,1-1 0,7 16 0,-8-21 0,1 0 0,0 0 0,0-1 0,0 1 0,0-1 0,1 0 0,-1 0 0,1 0 0,0 0 0,0-1 0,0 0 0,0 1 0,0-1 0,1-1 0,-1 1 0,1-1 0,-1 0 0,1 0 0,-1 0 0,1 0 0,0-1 0,-1 0 0,7 0 0,8 0 0,0-2 0,-1 0 0,1 0 0,27-9 0,-6-2 0,0-1 0,-2-2 0,58-33 0,103-78 0,-104 61 0,-4-4 0,99-99 0,-188 167 0,0 0 0,0 0 0,-1 0 0,1 0 0,0 0 0,-1 0 0,0 0 0,1-1 0,-1 1 0,0-1 0,0 1 0,0-4 0,-1 6 0,1 0 0,-1-1 0,0 1 0,0 0 0,-1 0 0,1-1 0,0 1 0,0 0 0,0-1 0,0 1 0,0 0 0,0 0 0,0-1 0,0 1 0,0 0 0,-1 0 0,1 0 0,0-1 0,0 1 0,0 0 0,0 0 0,-1 0 0,1-1 0,0 1 0,0 0 0,0 0 0,-1 0 0,1 0 0,0 0 0,0 0 0,-1-1 0,1 1 0,0 0 0,0 0 0,-1 0 0,1 0 0,-21 5 0,3 6 0,0 0 0,0 1 0,1 1 0,-22 21 0,-7 4 0,-161 109 0,207-147 0,0 0 0,0 0 0,0-1 0,0 1 0,0 0 0,0 0 0,0 0 0,0 0 0,0 0 0,0 0 0,0 0 0,0 0 0,0-1 0,0 1 0,0 0 0,0 0 0,-1 0 0,1 0 0,0 0 0,0 0 0,0 0 0,0 0 0,0 0 0,0 0 0,0 0 0,0 0 0,0 0 0,-1 0 0,1 0 0,0-1 0,0 1 0,0 0 0,0 0 0,0 0 0,0 0 0,0 0 0,-1 0 0,1 0 0,0 0 0,0 1 0,0-1 0,0 0 0,0 0 0,0 0 0,0 0 0,0 0 0,-1 0 0,1 0 0,0 0 0,0 0 0,0 0 0,0 0 0,0 0 0,0 0 0,0 0 0,0 0 0,0 1 0,0-1 0,7-14 0,17-19 0,7-1 0,1 2 0,65-52 0,-96 84 0,-1-1 0,1 0 0,0 1 0,-1-1 0,1 1 0,0-1 0,0 1 0,0-1 0,-1 1 0,1-1 0,0 1 0,0 0 0,0 0 0,0-1 0,0 1 0,-1 0 0,1 0 0,0 0 0,0 0 0,0 0 0,0 0 0,0 0 0,0 0 0,0 0 0,0 0 0,-1 1 0,3 0 0,-2 0 0,0 0 0,-1 0 0,1 0 0,0 0 0,-1 1 0,1-1 0,-1 0 0,1 0 0,-1 1 0,0-1 0,1 0 0,-1 1 0,0-1 0,0 1 0,0-1 0,0 2 0,-1 12 0,0-1 0,-6 24 0,6-32 0,-52 196 76,31-126-797,-20 116 1,39-169-6106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4:40:27.436"/>
    </inkml:context>
    <inkml:brush xml:id="br0">
      <inkml:brushProperty name="width" value="0.05" units="cm"/>
      <inkml:brushProperty name="height" value="0.05" units="cm"/>
    </inkml:brush>
  </inkml:definitions>
  <inkml:trace contextRef="#ctx0" brushRef="#br0">441 236 24575,'-2'65'0,"-3"0"0,-3-1 0,-20 78 0,-69 184 0,46-196 0,44-114 0,-1-2 0,0 1 0,-1-1 0,0 0 0,-2-1 0,-14 16 0,21-26 0,0 0 0,1 0 0,-1 0 0,0 0 0,-1-1 0,1 0 0,0 0 0,-1 0 0,1-1 0,-1 1 0,1-1 0,-1 0 0,-9 1 0,11-2 0,-1 0 0,1 0 0,0 0 0,-1-1 0,1 1 0,0-1 0,0 0 0,-1 0 0,1 0 0,0 0 0,0-1 0,0 1 0,0-1 0,0 1 0,0-1 0,1 0 0,-1-1 0,1 1 0,-1 0 0,-2-4 0,1 0 0,-1 1 0,1-2 0,1 1 0,-1 0 0,1-1 0,0 0 0,1 1 0,-1-1 0,1 0 0,-2-15 0,4 20 0,0 0 0,0-1 0,0 1 0,0-1 0,1 1 0,-1-1 0,1 1 0,-1 0 0,1-1 0,0 1 0,0 0 0,0 0 0,0-1 0,0 1 0,0 0 0,1 0 0,-1 0 0,1 1 0,-1-1 0,1 0 0,0 0 0,0 1 0,0-1 0,0 1 0,0 0 0,0-1 0,0 1 0,0 0 0,1 0 0,-1 0 0,0 1 0,1-1 0,-1 1 0,0-1 0,5 1 0,26-4 0,0 2 0,0 2 0,38 4 0,16-1 0,-14-2 0,91-3 0,-160 2 0,0 0 0,1-1 0,-1 0 0,0 0 0,0 0 0,0-1 0,0 1 0,0-1 0,-1 0 0,1 0 0,0-1 0,-1 1 0,1-1 0,-1 1 0,4-5 0,-3 2 0,0 0 0,0-1 0,-1 1 0,0 0 0,0-1 0,0 0 0,-1 0 0,0 0 0,2-8 0,0-11 0,0 0 0,-2 0 0,-1 0 0,-3-29 0,2 32 0,-2-10 0,1 19 0,0-1 0,1 1 0,2-19 0,-2 32 0,1 0 0,-1-1 0,0 1 0,0 0 0,0 0 0,0 0 0,0-1 0,0 1 0,0 0 0,1 0 0,-1 0 0,0 0 0,0-1 0,0 1 0,0 0 0,1 0 0,-1 0 0,0 0 0,0 0 0,0 0 0,1-1 0,-1 1 0,0 0 0,0 0 0,1 0 0,-1 0 0,0 0 0,0 0 0,0 0 0,1 0 0,-1 0 0,0 0 0,0 0 0,1 0 0,-1 0 0,0 0 0,0 0 0,0 1 0,1-1 0,-1 0 0,0 0 0,0 0 0,0 0 0,1 0 0,-1 0 0,0 1 0,0-1 0,0 0 0,0 0 0,1 0 0,-1 0 0,0 1 0,0-1 0,0 0 0,0 0 0,0 0 0,0 1 0,0-1 0,1 0 0,-1 1 0,10 11 0,14 47 0,-20-47 0,1 0 0,0 0 0,1 0 0,8 14 0,-11-23 0,-1 0 0,0 0 0,1 0 0,0-1 0,0 1 0,-1-1 0,1 1 0,1-1 0,-1 0 0,0 0 0,0-1 0,1 1 0,-1-1 0,1 1 0,0-1 0,-1 0 0,1 0 0,0-1 0,4 1 0,1-1 0,0 0 0,1 0 0,-1-1 0,0-1 0,0 0 0,0 0 0,0 0 0,-1-1 0,1-1 0,-1 1 0,14-9 0,5-6 0,-1 0 0,25-23 0,-29 23 0,-12 10 0,53-48 0,-59 52 0,0 0 0,0-1 0,0 1 0,-1-1 0,1 0 0,-1 0 0,0-1 0,-1 1 0,1-1 0,-1 1 0,2-7 0,-4 11 0,0 0 0,0 0 0,1 0 0,-1 0 0,0 0 0,0 0 0,0 0 0,0 0 0,0 0 0,-1 0 0,1 0 0,0 0 0,0 0 0,-1 0 0,1 0 0,0 0 0,-2-1 0,2 2 0,0-1 0,-1 1 0,1 0 0,-1 0 0,1-1 0,-1 1 0,1 0 0,0 0 0,-1 0 0,1 0 0,-1-1 0,1 1 0,-1 0 0,1 0 0,-1 0 0,1 0 0,-1 0 0,1 0 0,-1 0 0,1 1 0,-1-1 0,1 0 0,-1 0 0,0 0 0,-2 2 0,0-1 0,-1 1 0,1 0 0,0 0 0,0 0 0,1 0 0,-1 1 0,-3 2 0,-11 18 0,2 0 0,0 1 0,1 0 0,1 1 0,-17 50 0,-4 7 0,29-73 0,-11 29 0,15-36 0,0 1 0,0-1 0,1 1 0,-1-1 0,1 1 0,0-1 0,-1 1 0,1-1 0,0 1 0,0-1 0,1 1 0,0 3 0,-1-5 0,1-1 0,-1 1 0,0 0 0,1-1 0,-1 1 0,1-1 0,-1 0 0,1 1 0,-1-1 0,1 1 0,-1-1 0,1 0 0,-1 1 0,1-1 0,-1 0 0,1 1 0,0-1 0,-1 0 0,1 0 0,-1 0 0,1 0 0,0 0 0,-1 1 0,1-1 0,0 0 0,-1 0 0,1-1 0,0 1 0,-1 0 0,1 0 0,-1 0 0,1 0 0,0 0 0,-1-1 0,2 0 0,26-12 0,-21 9 0,9-5 0,1-1 0,-2-1 0,0 0 0,0-1 0,-1 0 0,-1-1 0,0-1 0,16-21 0,-20 23 0,0-1 0,-1 0 0,-1 0 0,0-1 0,-1 1 0,0-2 0,-1 1 0,0-1 0,-1 0 0,2-25 0,-5 40 0,-1-1 0,0 0 0,0 1 0,1-1 0,-1 0 0,0 1 0,0-1 0,0 0 0,0 0 0,0 1 0,0-1 0,0 0 0,0 0 0,0 1 0,-1-1 0,1 0 0,0 1 0,0-1 0,-1 0 0,1 1 0,0-1 0,-1 0 0,1 1 0,0-1 0,-1 1 0,1-1 0,-1 0 0,1 1 0,-1-1 0,0 1 0,0-1 0,0 2 0,0-1 0,1 1 0,-1-1 0,0 1 0,0-1 0,1 1 0,-1 0 0,0 0 0,1-1 0,-1 1 0,0 0 0,1 0 0,-1 0 0,1 0 0,0 0 0,-1 0 0,1-1 0,0 1 0,-1 0 0,1 0 0,0 0 0,0 2 0,-5 15 0,2-13 0,2 0 0,-1 0 0,0 0 0,1 0 0,0 1 0,0-1 0,1 0 0,0 1 0,0-1 0,0 0 0,1 9 0,0-14 0,-1 1 0,0-1 0,0 0 0,0 0 0,1 0 0,-1 0 0,0 0 0,1 0 0,-1 1 0,0-1 0,0 0 0,1 0 0,-1 0 0,0 0 0,0 0 0,1 0 0,-1 0 0,0 0 0,1 0 0,-1 0 0,0 0 0,0 0 0,1-1 0,-1 1 0,0 0 0,0 0 0,1 0 0,-1 0 0,0 0 0,0-1 0,1 1 0,-1 0 0,0 0 0,0 0 0,0 0 0,1-1 0,-1 1 0,0 0 0,0 0 0,0-1 0,0 1 0,0 0 0,1 0 0,-1-1 0,0 1 0,0 0 0,0-1 0,0 1 0,0 0 0,8-15 0,8-19 0,39-59 0,-51 92 0,-3 8 0,0 10 0,-1-17 0,0 62 0,-2-32 0,2-1 0,1 0 0,1 1 0,2-1 0,11 46 0,-14-71 0,1 1 0,-1-1 0,1 0 0,0 0 0,0 0 0,0 0 0,1-1 0,-1 1 0,1-1 0,0 1 0,0-1 0,0 0 0,1 0 0,-1 0 0,1 0 0,-1-1 0,1 1 0,0-1 0,0 0 0,0 0 0,0-1 0,0 1 0,1-1 0,-1 0 0,0 0 0,1 0 0,-1-1 0,1 0 0,-1 1 0,1-1 0,-1-1 0,0 1 0,1-1 0,-1 0 0,1 0 0,-1 0 0,0 0 0,0-1 0,0 0 0,0 0 0,0 0 0,0 0 0,0 0 0,-1-1 0,6-4 0,-2 1 0,1-1 0,-1 0 0,0 0 0,-1-1 0,1 0 0,-1 0 0,-1-1 0,0 1 0,0-1 0,-1 0 0,0 0 0,0-1 0,-1 1 0,0-1 0,-1 0 0,0 0 0,1-16 0,5-28 0,-5 38 0,0 1 0,-1-1 0,-1 0 0,0 1 0,-2-1 0,-2-27 0,-14-56 0,13 64 0,-1 1 0,-2 0 0,-2 1 0,-23-59 0,32 90 0,-1 1 0,0-1 0,1 0 0,-1 1 0,0-1 0,0 0 0,0 1 0,0 0 0,-1-1 0,1 1 0,0 0 0,-1-1 0,1 1 0,-1 0 0,1 0 0,-1 0 0,1 0 0,-1 0 0,0 1 0,-2-2 0,2 2 0,0 0 0,0 0 0,0 1 0,0-1 0,0 1 0,0-1 0,0 1 0,0 0 0,0-1 0,0 1 0,0 0 0,0 0 0,1 0 0,-1 1 0,0-1 0,1 0 0,-1 1 0,-1 1 0,-14 14 0,0-1 0,-1-1 0,-1 0 0,0-2 0,-1 0 0,-1-1 0,-36 15 0,269-108 0,-107 39 0,-37 15 0,86-48 0,-141 68 0,-8 5 0,-1 0 0,1-1 0,0 1 0,-1-1 0,1 0 0,-1 0 0,0-1 0,0 0 0,0 1 0,4-7 0</inkml:trace>
  <inkml:trace contextRef="#ctx0" brushRef="#br0" timeOffset="2374.53">186 427 24575,'0'-2'0,"1"-1"0,-1 1 0,1 0 0,0-1 0,0 1 0,0 0 0,0 0 0,0 0 0,1 0 0,-1 0 0,1 0 0,-1 0 0,1 0 0,0 0 0,2-2 0,34-24 0,-33 24 0,100-74 0,53-37 0,-97 73 0,-44 29 0,1 0 0,0 2 0,27-14 0,-23 14-599,40-27 1,-60 37 430,15-11-6658</inkml:trace>
  <inkml:trace contextRef="#ctx0" brushRef="#br0" timeOffset="3608.93">1816 660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2</TotalTime>
  <Pages>11</Pages>
  <Words>1583</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10275</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Laura Guzmán</cp:lastModifiedBy>
  <cp:revision>2</cp:revision>
  <cp:lastPrinted>2011-07-14T14:23:00Z</cp:lastPrinted>
  <dcterms:created xsi:type="dcterms:W3CDTF">2022-03-04T04:50:00Z</dcterms:created>
  <dcterms:modified xsi:type="dcterms:W3CDTF">2022-03-04T04:50:00Z</dcterms:modified>
</cp:coreProperties>
</file>